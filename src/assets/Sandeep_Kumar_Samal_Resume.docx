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221A" w:rsidRDefault="003752A0" w:rsidP="003752A0">
      <w:pPr>
        <w:pStyle w:val="divname"/>
        <w:shd w:val="clear" w:color="auto" w:fill="FFFFFF"/>
        <w:spacing w:after="240"/>
        <w:rPr>
          <w:rFonts w:ascii="Arial" w:eastAsia="Arial" w:hAnsi="Arial" w:cs="Arial"/>
          <w:color w:val="4A4A4A"/>
        </w:rPr>
      </w:pPr>
      <w:r>
        <w:rPr>
          <w:rStyle w:val="span"/>
          <w:rFonts w:ascii="Arial" w:eastAsia="Arial" w:hAnsi="Arial" w:cs="Arial"/>
          <w:color w:val="4A4A4A"/>
          <w:sz w:val="80"/>
          <w:szCs w:val="80"/>
        </w:rPr>
        <w:t>Sandeep</w:t>
      </w:r>
      <w:r>
        <w:rPr>
          <w:rFonts w:ascii="Arial" w:eastAsia="Arial" w:hAnsi="Arial" w:cs="Arial"/>
          <w:color w:val="4A4A4A"/>
        </w:rPr>
        <w:t xml:space="preserve"> </w:t>
      </w:r>
      <w:r>
        <w:rPr>
          <w:rStyle w:val="span"/>
          <w:rFonts w:ascii="Arial" w:eastAsia="Arial" w:hAnsi="Arial" w:cs="Arial"/>
          <w:color w:val="4A4A4A"/>
          <w:sz w:val="80"/>
          <w:szCs w:val="80"/>
        </w:rPr>
        <w:t>Kumar Samal</w:t>
      </w:r>
    </w:p>
    <w:p w:rsidR="00CB1842" w:rsidRDefault="003752A0" w:rsidP="003752A0">
      <w:pPr>
        <w:pStyle w:val="spanpaddedline"/>
        <w:shd w:val="clear" w:color="auto" w:fill="FFFFFF"/>
        <w:spacing w:line="300" w:lineRule="atLeast"/>
        <w:jc w:val="center"/>
        <w:rPr>
          <w:rStyle w:val="span"/>
          <w:rFonts w:ascii="Arial" w:eastAsia="Arial" w:hAnsi="Arial" w:cs="Arial"/>
          <w:color w:val="4A4A4A"/>
          <w:sz w:val="22"/>
          <w:szCs w:val="22"/>
        </w:rPr>
      </w:pPr>
      <w:hyperlink r:id="rId6" w:history="1">
        <w:r>
          <w:rPr>
            <w:rStyle w:val="Hyperlink"/>
            <w:rFonts w:ascii="Arial" w:eastAsia="Arial" w:hAnsi="Arial" w:cs="Arial"/>
            <w:sz w:val="22"/>
            <w:szCs w:val="22"/>
          </w:rPr>
          <w:t>sandeepkumarsamal39@gmail.com</w:t>
        </w:r>
      </w:hyperlink>
      <w:r>
        <w:rPr>
          <w:rStyle w:val="span"/>
          <w:rFonts w:ascii="Arial" w:eastAsia="Arial" w:hAnsi="Arial" w:cs="Arial"/>
          <w:color w:val="4A4A4A"/>
          <w:sz w:val="22"/>
          <w:szCs w:val="22"/>
        </w:rPr>
        <w:t xml:space="preserve">| +91 7978227585 | Bhubaneswar, </w:t>
      </w:r>
      <w:proofErr w:type="spellStart"/>
      <w:r>
        <w:rPr>
          <w:rStyle w:val="span"/>
          <w:rFonts w:ascii="Arial" w:eastAsia="Arial" w:hAnsi="Arial" w:cs="Arial"/>
          <w:color w:val="4A4A4A"/>
          <w:sz w:val="22"/>
          <w:szCs w:val="22"/>
        </w:rPr>
        <w:t>Odisha</w:t>
      </w:r>
      <w:proofErr w:type="spellEnd"/>
      <w:r>
        <w:rPr>
          <w:rStyle w:val="span"/>
          <w:rFonts w:ascii="Arial" w:eastAsia="Arial" w:hAnsi="Arial" w:cs="Arial"/>
          <w:color w:val="4A4A4A"/>
          <w:sz w:val="22"/>
          <w:szCs w:val="22"/>
        </w:rPr>
        <w:t xml:space="preserve"> 751001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color w:val="4A4A4A"/>
          <w:sz w:val="22"/>
          <w:szCs w:val="22"/>
        </w:rPr>
        <w:t>|</w:t>
      </w:r>
    </w:p>
    <w:p w:rsidR="0055221A" w:rsidRDefault="003752A0" w:rsidP="003752A0">
      <w:pPr>
        <w:pStyle w:val="spanpaddedline"/>
        <w:shd w:val="clear" w:color="auto" w:fill="FFFFFF"/>
        <w:spacing w:before="100" w:after="100" w:line="300" w:lineRule="atLeast"/>
        <w:jc w:val="center"/>
        <w:rPr>
          <w:rFonts w:ascii="Arial" w:eastAsia="Arial" w:hAnsi="Arial" w:cs="Arial"/>
          <w:color w:val="4A4A4A"/>
          <w:sz w:val="22"/>
          <w:szCs w:val="22"/>
        </w:rPr>
      </w:pPr>
      <w:r>
        <w:rPr>
          <w:rStyle w:val="span"/>
          <w:rFonts w:ascii="Arial" w:eastAsia="Arial" w:hAnsi="Arial" w:cs="Arial"/>
          <w:color w:val="4A4A4A"/>
          <w:sz w:val="22"/>
          <w:szCs w:val="22"/>
        </w:rPr>
        <w:t xml:space="preserve"> </w:t>
      </w:r>
      <w:hyperlink r:id="rId7" w:history="1">
        <w:r w:rsidRPr="003752A0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Link</w:t>
        </w:r>
        <w:r w:rsidRPr="003752A0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e</w:t>
        </w:r>
        <w:r w:rsidRPr="003752A0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dIn</w:t>
        </w:r>
      </w:hyperlink>
      <w:r w:rsidR="00CB1842">
        <w:rPr>
          <w:rStyle w:val="span"/>
          <w:rFonts w:ascii="Arial" w:eastAsia="Arial" w:hAnsi="Arial" w:cs="Arial"/>
          <w:color w:val="4A4A4A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color w:val="4A4A4A"/>
          <w:sz w:val="22"/>
          <w:szCs w:val="22"/>
        </w:rPr>
        <w:t xml:space="preserve">| </w:t>
      </w:r>
      <w:hyperlink r:id="rId8" w:history="1">
        <w:proofErr w:type="spellStart"/>
        <w:r w:rsidR="00CB1842" w:rsidRPr="003752A0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Git</w:t>
        </w:r>
        <w:r w:rsidR="00CB1842" w:rsidRPr="003752A0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H</w:t>
        </w:r>
        <w:r w:rsidR="00CB1842" w:rsidRPr="003752A0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ub</w:t>
        </w:r>
        <w:proofErr w:type="spellEnd"/>
      </w:hyperlink>
      <w:r>
        <w:rPr>
          <w:rStyle w:val="span"/>
          <w:rFonts w:ascii="Arial" w:eastAsia="Arial" w:hAnsi="Arial" w:cs="Arial"/>
          <w:color w:val="4A4A4A"/>
          <w:sz w:val="22"/>
          <w:szCs w:val="22"/>
        </w:rPr>
        <w:t xml:space="preserve"> | </w:t>
      </w:r>
      <w:r w:rsidR="00CB1842">
        <w:rPr>
          <w:rStyle w:val="span"/>
          <w:rFonts w:ascii="Arial" w:eastAsia="Arial" w:hAnsi="Arial" w:cs="Arial"/>
          <w:b/>
          <w:bCs/>
          <w:color w:val="4A4A4A"/>
          <w:sz w:val="22"/>
          <w:szCs w:val="22"/>
        </w:rPr>
        <w:t>Portfolio</w:t>
      </w:r>
      <w:r>
        <w:rPr>
          <w:rStyle w:val="span"/>
          <w:rFonts w:ascii="Arial" w:eastAsia="Arial" w:hAnsi="Arial" w:cs="Arial"/>
          <w:color w:val="4A4A4A"/>
          <w:sz w:val="22"/>
          <w:szCs w:val="22"/>
        </w:rPr>
        <w:t xml:space="preserve"> </w:t>
      </w:r>
    </w:p>
    <w:tbl>
      <w:tblPr>
        <w:tblStyle w:val="divdocumentheading"/>
        <w:tblW w:w="10300" w:type="dxa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/>
      </w:tblPr>
      <w:tblGrid>
        <w:gridCol w:w="10300"/>
      </w:tblGrid>
      <w:tr w:rsidR="0055221A">
        <w:trPr>
          <w:trHeight w:val="320"/>
          <w:tblCellSpacing w:w="0" w:type="dxa"/>
        </w:trPr>
        <w:tc>
          <w:tcPr>
            <w:tcW w:w="5000" w:type="pct"/>
            <w:shd w:val="clear" w:color="auto" w:fill="8BEAB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221A" w:rsidRDefault="003752A0">
            <w:pPr>
              <w:ind w:left="200" w:right="200"/>
              <w:rPr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ascii="Arial" w:eastAsia="Arial" w:hAnsi="Arial" w:cs="Arial"/>
                <w:color w:val="4A4A4A"/>
                <w:shd w:val="clear" w:color="auto" w:fill="auto"/>
              </w:rPr>
              <w:t>Professional Summary</w:t>
            </w:r>
          </w:p>
        </w:tc>
      </w:tr>
    </w:tbl>
    <w:p w:rsidR="0055221A" w:rsidRDefault="003752A0">
      <w:pPr>
        <w:pStyle w:val="divdocumentulli"/>
        <w:numPr>
          <w:ilvl w:val="0"/>
          <w:numId w:val="1"/>
        </w:numPr>
        <w:pBdr>
          <w:left w:val="none" w:sz="0" w:space="0" w:color="auto"/>
        </w:pBdr>
        <w:shd w:val="clear" w:color="auto" w:fill="FFFFFF"/>
        <w:spacing w:before="200"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4 years of experience in designing and developing scalable applications using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Java 8/11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,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Spring Boot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, and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Hibernate</w:t>
      </w:r>
    </w:p>
    <w:p w:rsidR="0055221A" w:rsidRDefault="003752A0">
      <w:pPr>
        <w:pStyle w:val="divdocumentulli"/>
        <w:numPr>
          <w:ilvl w:val="0"/>
          <w:numId w:val="1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Strong expertise in </w:t>
      </w:r>
      <w:proofErr w:type="spellStart"/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microservices</w:t>
      </w:r>
      <w:proofErr w:type="spellEnd"/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 xml:space="preserve"> architecture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, </w:t>
      </w:r>
      <w:proofErr w:type="spellStart"/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RESTful</w:t>
      </w:r>
      <w:proofErr w:type="spellEnd"/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 xml:space="preserve"> API development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, and </w:t>
      </w:r>
      <w:proofErr w:type="spellStart"/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PostgreSQL</w:t>
      </w:r>
      <w:proofErr w:type="spellEnd"/>
    </w:p>
    <w:p w:rsidR="0055221A" w:rsidRDefault="003752A0">
      <w:pPr>
        <w:pStyle w:val="divdocumentulli"/>
        <w:numPr>
          <w:ilvl w:val="0"/>
          <w:numId w:val="1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Proficient in enhancing application performance and applying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secure coding best practices</w:t>
      </w:r>
    </w:p>
    <w:p w:rsidR="0055221A" w:rsidRDefault="003752A0">
      <w:pPr>
        <w:pStyle w:val="divdocumentulli"/>
        <w:numPr>
          <w:ilvl w:val="0"/>
          <w:numId w:val="1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Hands-on experience with </w:t>
      </w:r>
      <w:proofErr w:type="spellStart"/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DevOps</w:t>
      </w:r>
      <w:proofErr w:type="spellEnd"/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 xml:space="preserve"> tools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like </w:t>
      </w:r>
      <w:proofErr w:type="spellStart"/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Docker</w:t>
      </w:r>
      <w:proofErr w:type="spellEnd"/>
      <w:r>
        <w:rPr>
          <w:rFonts w:ascii="Arial" w:eastAsia="Arial" w:hAnsi="Arial" w:cs="Arial"/>
          <w:color w:val="4A4A4A"/>
          <w:sz w:val="22"/>
          <w:szCs w:val="22"/>
        </w:rPr>
        <w:t xml:space="preserve"> and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Jenkins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for streamlined CI/CD workflows</w:t>
      </w:r>
    </w:p>
    <w:p w:rsidR="0055221A" w:rsidRDefault="003752A0">
      <w:pPr>
        <w:pStyle w:val="divdocumentulli"/>
        <w:numPr>
          <w:ilvl w:val="0"/>
          <w:numId w:val="1"/>
        </w:numPr>
        <w:shd w:val="clear" w:color="auto" w:fill="FFFFFF"/>
        <w:spacing w:after="500"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Known for delivering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user-centric, high-quality solutions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in fast-paced,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Agile environments</w:t>
      </w:r>
    </w:p>
    <w:tbl>
      <w:tblPr>
        <w:tblStyle w:val="divdocumentheading"/>
        <w:tblW w:w="10300" w:type="dxa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/>
      </w:tblPr>
      <w:tblGrid>
        <w:gridCol w:w="10300"/>
      </w:tblGrid>
      <w:tr w:rsidR="0055221A">
        <w:trPr>
          <w:trHeight w:val="320"/>
          <w:tblCellSpacing w:w="0" w:type="dxa"/>
        </w:trPr>
        <w:tc>
          <w:tcPr>
            <w:tcW w:w="5000" w:type="pct"/>
            <w:shd w:val="clear" w:color="auto" w:fill="8BEAB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221A" w:rsidRDefault="003752A0">
            <w:pPr>
              <w:ind w:left="200" w:right="200"/>
              <w:rPr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ascii="Arial" w:eastAsia="Arial" w:hAnsi="Arial" w:cs="Arial"/>
                <w:color w:val="4A4A4A"/>
                <w:shd w:val="clear" w:color="auto" w:fill="auto"/>
              </w:rPr>
              <w:t>Education</w:t>
            </w:r>
          </w:p>
        </w:tc>
      </w:tr>
    </w:tbl>
    <w:p w:rsidR="007F26E6" w:rsidRPr="007F26E6" w:rsidRDefault="007F26E6" w:rsidP="007F26E6">
      <w:pPr>
        <w:pStyle w:val="Heading3"/>
        <w:spacing w:before="240"/>
        <w:rPr>
          <w:rFonts w:ascii="Arial" w:hAnsi="Arial" w:cs="Arial"/>
          <w:color w:val="000000" w:themeColor="text1"/>
          <w:sz w:val="20"/>
        </w:rPr>
      </w:pPr>
      <w:r w:rsidRPr="007F26E6">
        <w:rPr>
          <w:rStyle w:val="Strong0"/>
          <w:rFonts w:ascii="Arial" w:hAnsi="Arial" w:cs="Arial"/>
          <w:b/>
          <w:bCs/>
          <w:color w:val="000000" w:themeColor="text1"/>
          <w:sz w:val="20"/>
        </w:rPr>
        <w:t>Bachelor of Technology in Electronics and Communication Engineering</w:t>
      </w:r>
      <w:r>
        <w:rPr>
          <w:rStyle w:val="Strong0"/>
          <w:rFonts w:ascii="Arial" w:hAnsi="Arial" w:cs="Arial"/>
          <w:b/>
          <w:bCs/>
          <w:color w:val="000000" w:themeColor="text1"/>
          <w:sz w:val="20"/>
        </w:rPr>
        <w:t xml:space="preserve">                      </w:t>
      </w:r>
      <w:r w:rsidRPr="007F26E6">
        <w:rPr>
          <w:rStyle w:val="Emphasis"/>
          <w:rFonts w:asciiTheme="majorHAnsi" w:hAnsiTheme="majorHAnsi" w:cstheme="majorHAnsi"/>
          <w:sz w:val="20"/>
        </w:rPr>
        <w:t>June 2016 – April 2020</w:t>
      </w:r>
    </w:p>
    <w:p w:rsidR="007F26E6" w:rsidRPr="007F26E6" w:rsidRDefault="007F26E6" w:rsidP="00CB1842">
      <w:pPr>
        <w:pStyle w:val="NormalWeb"/>
        <w:spacing w:before="0" w:beforeAutospacing="0"/>
        <w:rPr>
          <w:rFonts w:asciiTheme="majorHAnsi" w:hAnsiTheme="majorHAnsi" w:cstheme="majorHAnsi"/>
          <w:sz w:val="20"/>
        </w:rPr>
      </w:pPr>
      <w:r w:rsidRPr="007F26E6">
        <w:rPr>
          <w:rStyle w:val="Strong0"/>
          <w:rFonts w:asciiTheme="majorHAnsi" w:hAnsiTheme="majorHAnsi" w:cstheme="majorHAnsi"/>
          <w:sz w:val="20"/>
        </w:rPr>
        <w:t>Centurion University of Technology and Management</w:t>
      </w:r>
      <w:r w:rsidRPr="007F26E6">
        <w:rPr>
          <w:rFonts w:asciiTheme="majorHAnsi" w:hAnsiTheme="majorHAnsi" w:cstheme="majorHAnsi"/>
          <w:sz w:val="20"/>
        </w:rPr>
        <w:t>, Bhubaneswar</w:t>
      </w:r>
      <w:r w:rsidR="00CB1842">
        <w:rPr>
          <w:rFonts w:asciiTheme="majorHAnsi" w:hAnsiTheme="majorHAnsi" w:cstheme="majorHAnsi"/>
          <w:sz w:val="20"/>
        </w:rPr>
        <w:t>, Odisha</w:t>
      </w:r>
      <w:r w:rsidRPr="007F26E6">
        <w:rPr>
          <w:rFonts w:asciiTheme="majorHAnsi" w:hAnsiTheme="majorHAnsi" w:cstheme="majorHAnsi"/>
          <w:sz w:val="20"/>
        </w:rPr>
        <w:br/>
      </w:r>
    </w:p>
    <w:tbl>
      <w:tblPr>
        <w:tblStyle w:val="divdocumentheading"/>
        <w:tblW w:w="10300" w:type="dxa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/>
      </w:tblPr>
      <w:tblGrid>
        <w:gridCol w:w="10300"/>
      </w:tblGrid>
      <w:tr w:rsidR="0055221A">
        <w:trPr>
          <w:trHeight w:val="320"/>
          <w:tblCellSpacing w:w="0" w:type="dxa"/>
        </w:trPr>
        <w:tc>
          <w:tcPr>
            <w:tcW w:w="5000" w:type="pct"/>
            <w:shd w:val="clear" w:color="auto" w:fill="8BEAB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221A" w:rsidRDefault="003752A0">
            <w:pPr>
              <w:ind w:left="200" w:right="200"/>
              <w:rPr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A4A4A"/>
                <w:sz w:val="22"/>
                <w:szCs w:val="22"/>
              </w:rPr>
              <w:t> </w:t>
            </w:r>
            <w:r>
              <w:rPr>
                <w:rStyle w:val="divdocumentdivsectiontitle"/>
                <w:rFonts w:ascii="Arial" w:eastAsia="Arial" w:hAnsi="Arial" w:cs="Arial"/>
                <w:color w:val="4A4A4A"/>
                <w:shd w:val="clear" w:color="auto" w:fill="auto"/>
              </w:rPr>
              <w:t>Skills</w:t>
            </w:r>
          </w:p>
        </w:tc>
      </w:tr>
    </w:tbl>
    <w:p w:rsidR="0055221A" w:rsidRDefault="0055221A">
      <w:pPr>
        <w:pStyle w:val="div"/>
        <w:shd w:val="clear" w:color="auto" w:fill="FFFFFF"/>
        <w:spacing w:line="200" w:lineRule="exact"/>
        <w:rPr>
          <w:rFonts w:ascii="Arial" w:eastAsia="Arial" w:hAnsi="Arial" w:cs="Arial"/>
          <w:color w:val="4A4A4A"/>
          <w:sz w:val="22"/>
          <w:szCs w:val="22"/>
        </w:rPr>
      </w:pPr>
    </w:p>
    <w:p w:rsidR="0026349F" w:rsidRPr="0026349F" w:rsidRDefault="0026349F" w:rsidP="0026349F">
      <w:pPr>
        <w:pStyle w:val="NormalWeb"/>
        <w:numPr>
          <w:ilvl w:val="0"/>
          <w:numId w:val="1"/>
        </w:numPr>
        <w:spacing w:after="120" w:afterAutospacing="0"/>
        <w:rPr>
          <w:rFonts w:asciiTheme="majorHAnsi" w:hAnsiTheme="majorHAnsi" w:cstheme="majorHAnsi"/>
          <w:sz w:val="20"/>
        </w:rPr>
      </w:pPr>
      <w:r w:rsidRPr="0026349F">
        <w:rPr>
          <w:rStyle w:val="Strong0"/>
          <w:rFonts w:asciiTheme="majorHAnsi" w:hAnsiTheme="majorHAnsi" w:cstheme="majorHAnsi"/>
          <w:sz w:val="20"/>
        </w:rPr>
        <w:t>Languages &amp; Frameworks:</w:t>
      </w:r>
      <w:r w:rsidRPr="0026349F">
        <w:rPr>
          <w:rFonts w:asciiTheme="majorHAnsi" w:hAnsiTheme="majorHAnsi" w:cstheme="majorHAnsi"/>
          <w:sz w:val="20"/>
        </w:rPr>
        <w:t xml:space="preserve"> </w:t>
      </w:r>
      <w:r w:rsidRPr="0026349F">
        <w:rPr>
          <w:rStyle w:val="Emphasis"/>
          <w:rFonts w:asciiTheme="majorHAnsi" w:hAnsiTheme="majorHAnsi" w:cstheme="majorHAnsi"/>
          <w:sz w:val="20"/>
        </w:rPr>
        <w:t>Java 8/11</w:t>
      </w:r>
      <w:r w:rsidRPr="0026349F">
        <w:rPr>
          <w:rFonts w:asciiTheme="majorHAnsi" w:hAnsiTheme="majorHAnsi" w:cstheme="majorHAnsi"/>
          <w:sz w:val="20"/>
        </w:rPr>
        <w:t xml:space="preserve">, </w:t>
      </w:r>
      <w:r w:rsidRPr="0026349F">
        <w:rPr>
          <w:rStyle w:val="Emphasis"/>
          <w:rFonts w:asciiTheme="majorHAnsi" w:hAnsiTheme="majorHAnsi" w:cstheme="majorHAnsi"/>
          <w:sz w:val="20"/>
        </w:rPr>
        <w:t>Spring Boot</w:t>
      </w:r>
      <w:r w:rsidRPr="0026349F">
        <w:rPr>
          <w:rFonts w:asciiTheme="majorHAnsi" w:hAnsiTheme="majorHAnsi" w:cstheme="majorHAnsi"/>
          <w:sz w:val="20"/>
        </w:rPr>
        <w:t xml:space="preserve">, </w:t>
      </w:r>
      <w:r w:rsidRPr="0026349F">
        <w:rPr>
          <w:rStyle w:val="Emphasis"/>
          <w:rFonts w:asciiTheme="majorHAnsi" w:hAnsiTheme="majorHAnsi" w:cstheme="majorHAnsi"/>
          <w:sz w:val="20"/>
        </w:rPr>
        <w:t>Hibernate</w:t>
      </w:r>
      <w:r w:rsidRPr="0026349F">
        <w:rPr>
          <w:rFonts w:asciiTheme="majorHAnsi" w:hAnsiTheme="majorHAnsi" w:cstheme="majorHAnsi"/>
          <w:sz w:val="20"/>
        </w:rPr>
        <w:t xml:space="preserve">, </w:t>
      </w:r>
      <w:r w:rsidRPr="0026349F">
        <w:rPr>
          <w:rStyle w:val="Emphasis"/>
          <w:rFonts w:asciiTheme="majorHAnsi" w:hAnsiTheme="majorHAnsi" w:cstheme="majorHAnsi"/>
          <w:sz w:val="20"/>
        </w:rPr>
        <w:t>Spring Security</w:t>
      </w:r>
      <w:r w:rsidRPr="0026349F">
        <w:rPr>
          <w:rFonts w:asciiTheme="majorHAnsi" w:hAnsiTheme="majorHAnsi" w:cstheme="majorHAnsi"/>
          <w:sz w:val="20"/>
        </w:rPr>
        <w:t>, React.js, DSA</w:t>
      </w:r>
    </w:p>
    <w:p w:rsidR="0026349F" w:rsidRPr="0026349F" w:rsidRDefault="0026349F" w:rsidP="007F26E6">
      <w:pPr>
        <w:pStyle w:val="NormalWeb"/>
        <w:numPr>
          <w:ilvl w:val="0"/>
          <w:numId w:val="1"/>
        </w:numPr>
        <w:spacing w:after="120" w:afterAutospacing="0"/>
        <w:rPr>
          <w:rFonts w:asciiTheme="majorHAnsi" w:hAnsiTheme="majorHAnsi" w:cstheme="majorHAnsi"/>
          <w:sz w:val="20"/>
        </w:rPr>
      </w:pPr>
      <w:r w:rsidRPr="0026349F">
        <w:rPr>
          <w:rStyle w:val="Strong0"/>
          <w:rFonts w:asciiTheme="majorHAnsi" w:hAnsiTheme="majorHAnsi" w:cstheme="majorHAnsi"/>
          <w:sz w:val="20"/>
        </w:rPr>
        <w:t>Architectures:</w:t>
      </w:r>
      <w:r w:rsidRPr="0026349F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26349F">
        <w:rPr>
          <w:rStyle w:val="Emphasis"/>
          <w:rFonts w:asciiTheme="majorHAnsi" w:hAnsiTheme="majorHAnsi" w:cstheme="majorHAnsi"/>
          <w:sz w:val="20"/>
        </w:rPr>
        <w:t>Microservices</w:t>
      </w:r>
      <w:proofErr w:type="spellEnd"/>
      <w:r w:rsidRPr="0026349F">
        <w:rPr>
          <w:rFonts w:asciiTheme="majorHAnsi" w:hAnsiTheme="majorHAnsi" w:cstheme="majorHAnsi"/>
          <w:sz w:val="20"/>
        </w:rPr>
        <w:t>, Monolithic, Layered</w:t>
      </w:r>
    </w:p>
    <w:p w:rsidR="0026349F" w:rsidRPr="0026349F" w:rsidRDefault="0026349F" w:rsidP="0026349F">
      <w:pPr>
        <w:pStyle w:val="NormalWeb"/>
        <w:numPr>
          <w:ilvl w:val="0"/>
          <w:numId w:val="1"/>
        </w:numPr>
        <w:spacing w:after="120" w:afterAutospacing="0"/>
        <w:rPr>
          <w:rFonts w:asciiTheme="majorHAnsi" w:hAnsiTheme="majorHAnsi" w:cstheme="majorHAnsi"/>
          <w:sz w:val="20"/>
        </w:rPr>
      </w:pPr>
      <w:r w:rsidRPr="0026349F">
        <w:rPr>
          <w:rStyle w:val="Strong0"/>
          <w:rFonts w:asciiTheme="majorHAnsi" w:hAnsiTheme="majorHAnsi" w:cstheme="majorHAnsi"/>
          <w:sz w:val="20"/>
        </w:rPr>
        <w:t>Web Technologies:</w:t>
      </w:r>
      <w:r w:rsidRPr="0026349F">
        <w:rPr>
          <w:rFonts w:asciiTheme="majorHAnsi" w:hAnsiTheme="majorHAnsi" w:cstheme="majorHAnsi"/>
          <w:sz w:val="20"/>
        </w:rPr>
        <w:t xml:space="preserve"> </w:t>
      </w:r>
      <w:r w:rsidRPr="0026349F">
        <w:rPr>
          <w:rStyle w:val="Emphasis"/>
          <w:rFonts w:asciiTheme="majorHAnsi" w:hAnsiTheme="majorHAnsi" w:cstheme="majorHAnsi"/>
          <w:sz w:val="20"/>
        </w:rPr>
        <w:t>HTML</w:t>
      </w:r>
      <w:r w:rsidRPr="0026349F">
        <w:rPr>
          <w:rFonts w:asciiTheme="majorHAnsi" w:hAnsiTheme="majorHAnsi" w:cstheme="majorHAnsi"/>
          <w:sz w:val="20"/>
        </w:rPr>
        <w:t xml:space="preserve">, </w:t>
      </w:r>
      <w:r w:rsidRPr="0026349F">
        <w:rPr>
          <w:rStyle w:val="Emphasis"/>
          <w:rFonts w:asciiTheme="majorHAnsi" w:hAnsiTheme="majorHAnsi" w:cstheme="majorHAnsi"/>
          <w:sz w:val="20"/>
        </w:rPr>
        <w:t>CSS</w:t>
      </w:r>
      <w:r w:rsidRPr="0026349F">
        <w:rPr>
          <w:rFonts w:asciiTheme="majorHAnsi" w:hAnsiTheme="majorHAnsi" w:cstheme="majorHAnsi"/>
          <w:sz w:val="20"/>
        </w:rPr>
        <w:t xml:space="preserve">, </w:t>
      </w:r>
      <w:r w:rsidRPr="0026349F">
        <w:rPr>
          <w:rStyle w:val="Emphasis"/>
          <w:rFonts w:asciiTheme="majorHAnsi" w:hAnsiTheme="majorHAnsi" w:cstheme="majorHAnsi"/>
          <w:sz w:val="20"/>
        </w:rPr>
        <w:t>JavaScript</w:t>
      </w:r>
      <w:r w:rsidRPr="0026349F">
        <w:rPr>
          <w:rFonts w:asciiTheme="majorHAnsi" w:hAnsiTheme="majorHAnsi" w:cstheme="majorHAnsi"/>
          <w:sz w:val="20"/>
        </w:rPr>
        <w:t>, JSP</w:t>
      </w:r>
    </w:p>
    <w:p w:rsidR="0026349F" w:rsidRPr="0026349F" w:rsidRDefault="0026349F" w:rsidP="0026349F">
      <w:pPr>
        <w:pStyle w:val="NormalWeb"/>
        <w:numPr>
          <w:ilvl w:val="0"/>
          <w:numId w:val="1"/>
        </w:numPr>
        <w:spacing w:after="120" w:afterAutospacing="0"/>
        <w:rPr>
          <w:rFonts w:asciiTheme="majorHAnsi" w:hAnsiTheme="majorHAnsi" w:cstheme="majorHAnsi"/>
          <w:sz w:val="20"/>
        </w:rPr>
      </w:pPr>
      <w:r w:rsidRPr="0026349F">
        <w:rPr>
          <w:rStyle w:val="Strong0"/>
          <w:rFonts w:asciiTheme="majorHAnsi" w:hAnsiTheme="majorHAnsi" w:cstheme="majorHAnsi"/>
          <w:sz w:val="20"/>
        </w:rPr>
        <w:t>Databases:</w:t>
      </w:r>
      <w:r w:rsidRPr="0026349F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26349F">
        <w:rPr>
          <w:rStyle w:val="Emphasis"/>
          <w:rFonts w:asciiTheme="majorHAnsi" w:hAnsiTheme="majorHAnsi" w:cstheme="majorHAnsi"/>
          <w:sz w:val="20"/>
        </w:rPr>
        <w:t>PostgreSQL</w:t>
      </w:r>
      <w:proofErr w:type="spellEnd"/>
      <w:r w:rsidRPr="0026349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26349F">
        <w:rPr>
          <w:rFonts w:asciiTheme="majorHAnsi" w:hAnsiTheme="majorHAnsi" w:cstheme="majorHAnsi"/>
          <w:sz w:val="20"/>
        </w:rPr>
        <w:t>MySQL</w:t>
      </w:r>
      <w:proofErr w:type="spellEnd"/>
    </w:p>
    <w:p w:rsidR="0026349F" w:rsidRPr="0026349F" w:rsidRDefault="0026349F" w:rsidP="0026349F">
      <w:pPr>
        <w:pStyle w:val="NormalWeb"/>
        <w:numPr>
          <w:ilvl w:val="0"/>
          <w:numId w:val="1"/>
        </w:numPr>
        <w:spacing w:after="120" w:afterAutospacing="0"/>
        <w:rPr>
          <w:rFonts w:asciiTheme="majorHAnsi" w:hAnsiTheme="majorHAnsi" w:cstheme="majorHAnsi"/>
          <w:sz w:val="20"/>
        </w:rPr>
      </w:pPr>
      <w:r w:rsidRPr="0026349F">
        <w:rPr>
          <w:rStyle w:val="Strong0"/>
          <w:rFonts w:asciiTheme="majorHAnsi" w:hAnsiTheme="majorHAnsi" w:cstheme="majorHAnsi"/>
          <w:sz w:val="20"/>
        </w:rPr>
        <w:t>API Development:</w:t>
      </w:r>
      <w:r w:rsidRPr="0026349F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26349F">
        <w:rPr>
          <w:rStyle w:val="Emphasis"/>
          <w:rFonts w:asciiTheme="majorHAnsi" w:hAnsiTheme="majorHAnsi" w:cstheme="majorHAnsi"/>
          <w:sz w:val="20"/>
        </w:rPr>
        <w:t>RESTful</w:t>
      </w:r>
      <w:proofErr w:type="spellEnd"/>
      <w:r w:rsidRPr="0026349F">
        <w:rPr>
          <w:rStyle w:val="Emphasis"/>
          <w:rFonts w:asciiTheme="majorHAnsi" w:hAnsiTheme="majorHAnsi" w:cstheme="majorHAnsi"/>
          <w:sz w:val="20"/>
        </w:rPr>
        <w:t xml:space="preserve"> APIs</w:t>
      </w:r>
      <w:r w:rsidRPr="0026349F">
        <w:rPr>
          <w:rFonts w:asciiTheme="majorHAnsi" w:hAnsiTheme="majorHAnsi" w:cstheme="majorHAnsi"/>
          <w:sz w:val="20"/>
        </w:rPr>
        <w:t xml:space="preserve">, </w:t>
      </w:r>
      <w:r w:rsidRPr="0026349F">
        <w:rPr>
          <w:rStyle w:val="Emphasis"/>
          <w:rFonts w:asciiTheme="majorHAnsi" w:hAnsiTheme="majorHAnsi" w:cstheme="majorHAnsi"/>
          <w:sz w:val="20"/>
        </w:rPr>
        <w:t>Swagger/</w:t>
      </w:r>
      <w:proofErr w:type="spellStart"/>
      <w:r w:rsidRPr="0026349F">
        <w:rPr>
          <w:rStyle w:val="Emphasis"/>
          <w:rFonts w:asciiTheme="majorHAnsi" w:hAnsiTheme="majorHAnsi" w:cstheme="majorHAnsi"/>
          <w:sz w:val="20"/>
        </w:rPr>
        <w:t>OpenAPI</w:t>
      </w:r>
      <w:proofErr w:type="spellEnd"/>
    </w:p>
    <w:p w:rsidR="0026349F" w:rsidRPr="0026349F" w:rsidRDefault="0026349F" w:rsidP="0026349F">
      <w:pPr>
        <w:pStyle w:val="NormalWeb"/>
        <w:numPr>
          <w:ilvl w:val="0"/>
          <w:numId w:val="1"/>
        </w:numPr>
        <w:spacing w:after="120" w:afterAutospacing="0"/>
        <w:rPr>
          <w:rFonts w:asciiTheme="majorHAnsi" w:hAnsiTheme="majorHAnsi" w:cstheme="majorHAnsi"/>
          <w:sz w:val="20"/>
        </w:rPr>
      </w:pPr>
      <w:r w:rsidRPr="0026349F">
        <w:rPr>
          <w:rStyle w:val="Strong0"/>
          <w:rFonts w:asciiTheme="majorHAnsi" w:hAnsiTheme="majorHAnsi" w:cstheme="majorHAnsi"/>
          <w:sz w:val="20"/>
        </w:rPr>
        <w:t>Version Control:</w:t>
      </w:r>
      <w:r w:rsidRPr="0026349F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26349F">
        <w:rPr>
          <w:rStyle w:val="Emphasis"/>
          <w:rFonts w:asciiTheme="majorHAnsi" w:hAnsiTheme="majorHAnsi" w:cstheme="majorHAnsi"/>
          <w:sz w:val="20"/>
        </w:rPr>
        <w:t>Git</w:t>
      </w:r>
      <w:proofErr w:type="spellEnd"/>
      <w:r w:rsidRPr="0026349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26349F">
        <w:rPr>
          <w:rFonts w:asciiTheme="majorHAnsi" w:hAnsiTheme="majorHAnsi" w:cstheme="majorHAnsi"/>
          <w:sz w:val="20"/>
        </w:rPr>
        <w:t>GitHub</w:t>
      </w:r>
      <w:proofErr w:type="spellEnd"/>
      <w:r w:rsidRPr="0026349F">
        <w:rPr>
          <w:rFonts w:asciiTheme="majorHAnsi" w:hAnsiTheme="majorHAnsi" w:cstheme="majorHAnsi"/>
          <w:sz w:val="20"/>
        </w:rPr>
        <w:t>, SVN</w:t>
      </w:r>
    </w:p>
    <w:p w:rsidR="0026349F" w:rsidRPr="0026349F" w:rsidRDefault="0026349F" w:rsidP="0026349F">
      <w:pPr>
        <w:pStyle w:val="NormalWeb"/>
        <w:numPr>
          <w:ilvl w:val="0"/>
          <w:numId w:val="1"/>
        </w:numPr>
        <w:spacing w:after="120" w:afterAutospacing="0"/>
        <w:rPr>
          <w:rFonts w:asciiTheme="majorHAnsi" w:hAnsiTheme="majorHAnsi" w:cstheme="majorHAnsi"/>
          <w:sz w:val="20"/>
        </w:rPr>
      </w:pPr>
      <w:proofErr w:type="spellStart"/>
      <w:r w:rsidRPr="0026349F">
        <w:rPr>
          <w:rStyle w:val="Strong0"/>
          <w:rFonts w:asciiTheme="majorHAnsi" w:hAnsiTheme="majorHAnsi" w:cstheme="majorHAnsi"/>
          <w:sz w:val="20"/>
        </w:rPr>
        <w:t>DevOps</w:t>
      </w:r>
      <w:proofErr w:type="spellEnd"/>
      <w:r w:rsidRPr="0026349F">
        <w:rPr>
          <w:rStyle w:val="Strong0"/>
          <w:rFonts w:asciiTheme="majorHAnsi" w:hAnsiTheme="majorHAnsi" w:cstheme="majorHAnsi"/>
          <w:sz w:val="20"/>
        </w:rPr>
        <w:t>:</w:t>
      </w:r>
      <w:r w:rsidRPr="0026349F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26349F">
        <w:rPr>
          <w:rStyle w:val="Emphasis"/>
          <w:rFonts w:asciiTheme="majorHAnsi" w:hAnsiTheme="majorHAnsi" w:cstheme="majorHAnsi"/>
          <w:sz w:val="20"/>
        </w:rPr>
        <w:t>Docker</w:t>
      </w:r>
      <w:proofErr w:type="spellEnd"/>
      <w:r w:rsidRPr="0026349F">
        <w:rPr>
          <w:rFonts w:asciiTheme="majorHAnsi" w:hAnsiTheme="majorHAnsi" w:cstheme="majorHAnsi"/>
          <w:sz w:val="20"/>
        </w:rPr>
        <w:t xml:space="preserve">, </w:t>
      </w:r>
      <w:r w:rsidRPr="0026349F">
        <w:rPr>
          <w:rStyle w:val="Emphasis"/>
          <w:rFonts w:asciiTheme="majorHAnsi" w:hAnsiTheme="majorHAnsi" w:cstheme="majorHAnsi"/>
          <w:sz w:val="20"/>
        </w:rPr>
        <w:t>Jenkins</w:t>
      </w:r>
    </w:p>
    <w:p w:rsidR="0026349F" w:rsidRPr="0026349F" w:rsidRDefault="0026349F" w:rsidP="0026349F">
      <w:pPr>
        <w:pStyle w:val="NormalWeb"/>
        <w:numPr>
          <w:ilvl w:val="0"/>
          <w:numId w:val="1"/>
        </w:numPr>
        <w:spacing w:after="120" w:afterAutospacing="0"/>
        <w:rPr>
          <w:rFonts w:asciiTheme="majorHAnsi" w:hAnsiTheme="majorHAnsi" w:cstheme="majorHAnsi"/>
          <w:sz w:val="20"/>
        </w:rPr>
      </w:pPr>
      <w:r w:rsidRPr="0026349F">
        <w:rPr>
          <w:rStyle w:val="Strong0"/>
          <w:rFonts w:asciiTheme="majorHAnsi" w:hAnsiTheme="majorHAnsi" w:cstheme="majorHAnsi"/>
          <w:sz w:val="20"/>
        </w:rPr>
        <w:t>Tools:</w:t>
      </w:r>
      <w:r w:rsidRPr="0026349F">
        <w:rPr>
          <w:rFonts w:asciiTheme="majorHAnsi" w:hAnsiTheme="majorHAnsi" w:cstheme="majorHAnsi"/>
          <w:sz w:val="20"/>
        </w:rPr>
        <w:t xml:space="preserve"> </w:t>
      </w:r>
      <w:r w:rsidRPr="0026349F">
        <w:rPr>
          <w:rStyle w:val="Emphasis"/>
          <w:rFonts w:asciiTheme="majorHAnsi" w:hAnsiTheme="majorHAnsi" w:cstheme="majorHAnsi"/>
          <w:sz w:val="20"/>
        </w:rPr>
        <w:t>Postman</w:t>
      </w:r>
      <w:r w:rsidRPr="0026349F">
        <w:rPr>
          <w:rFonts w:asciiTheme="majorHAnsi" w:hAnsiTheme="majorHAnsi" w:cstheme="majorHAnsi"/>
          <w:sz w:val="20"/>
        </w:rPr>
        <w:t xml:space="preserve">, </w:t>
      </w:r>
      <w:r w:rsidRPr="0026349F">
        <w:rPr>
          <w:rStyle w:val="Emphasis"/>
          <w:rFonts w:asciiTheme="majorHAnsi" w:hAnsiTheme="majorHAnsi" w:cstheme="majorHAnsi"/>
          <w:sz w:val="20"/>
        </w:rPr>
        <w:t>Maven</w:t>
      </w:r>
      <w:r w:rsidRPr="0026349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26349F">
        <w:rPr>
          <w:rFonts w:asciiTheme="majorHAnsi" w:hAnsiTheme="majorHAnsi" w:cstheme="majorHAnsi"/>
          <w:sz w:val="20"/>
        </w:rPr>
        <w:t>IntelliJ</w:t>
      </w:r>
      <w:proofErr w:type="spellEnd"/>
      <w:r w:rsidRPr="0026349F">
        <w:rPr>
          <w:rFonts w:asciiTheme="majorHAnsi" w:hAnsiTheme="majorHAnsi" w:cstheme="majorHAnsi"/>
          <w:sz w:val="20"/>
        </w:rPr>
        <w:t xml:space="preserve"> IDEA, VS Code</w:t>
      </w:r>
    </w:p>
    <w:p w:rsidR="0026349F" w:rsidRPr="0026349F" w:rsidRDefault="0026349F" w:rsidP="0026349F">
      <w:pPr>
        <w:pStyle w:val="NormalWeb"/>
        <w:numPr>
          <w:ilvl w:val="0"/>
          <w:numId w:val="1"/>
        </w:numPr>
        <w:spacing w:after="120" w:afterAutospacing="0"/>
        <w:rPr>
          <w:rFonts w:asciiTheme="majorHAnsi" w:hAnsiTheme="majorHAnsi" w:cstheme="majorHAnsi"/>
          <w:sz w:val="20"/>
        </w:rPr>
      </w:pPr>
      <w:r w:rsidRPr="0026349F">
        <w:rPr>
          <w:rStyle w:val="Strong0"/>
          <w:rFonts w:asciiTheme="majorHAnsi" w:hAnsiTheme="majorHAnsi" w:cstheme="majorHAnsi"/>
          <w:sz w:val="20"/>
        </w:rPr>
        <w:t>Methodologies:</w:t>
      </w:r>
      <w:r w:rsidRPr="0026349F">
        <w:rPr>
          <w:rFonts w:asciiTheme="majorHAnsi" w:hAnsiTheme="majorHAnsi" w:cstheme="majorHAnsi"/>
          <w:sz w:val="20"/>
        </w:rPr>
        <w:t xml:space="preserve"> </w:t>
      </w:r>
      <w:r w:rsidRPr="0026349F">
        <w:rPr>
          <w:rStyle w:val="Emphasis"/>
          <w:rFonts w:asciiTheme="majorHAnsi" w:hAnsiTheme="majorHAnsi" w:cstheme="majorHAnsi"/>
          <w:sz w:val="20"/>
        </w:rPr>
        <w:t>Agile (Scrum)</w:t>
      </w:r>
      <w:r w:rsidRPr="0026349F">
        <w:rPr>
          <w:rFonts w:asciiTheme="majorHAnsi" w:hAnsiTheme="majorHAnsi" w:cstheme="majorHAnsi"/>
          <w:sz w:val="20"/>
        </w:rPr>
        <w:t>, Waterfall</w:t>
      </w:r>
    </w:p>
    <w:p w:rsidR="00CB2379" w:rsidRDefault="00CB2379">
      <w:pPr>
        <w:pStyle w:val="div"/>
        <w:shd w:val="clear" w:color="auto" w:fill="FFFFFF"/>
        <w:spacing w:line="200" w:lineRule="exact"/>
        <w:rPr>
          <w:rFonts w:ascii="Arial" w:eastAsia="Arial" w:hAnsi="Arial" w:cs="Arial"/>
          <w:color w:val="4A4A4A"/>
          <w:sz w:val="22"/>
          <w:szCs w:val="22"/>
        </w:rPr>
      </w:pPr>
    </w:p>
    <w:p w:rsidR="0055221A" w:rsidRDefault="003752A0">
      <w:pPr>
        <w:pStyle w:val="divdocumentdivsectioninfoscspdiv"/>
        <w:shd w:val="clear" w:color="auto" w:fill="FFFFFF"/>
        <w:rPr>
          <w:rFonts w:ascii="Arial" w:eastAsia="Arial" w:hAnsi="Arial" w:cs="Arial"/>
          <w:color w:val="4A4A4A"/>
        </w:rPr>
      </w:pPr>
      <w:r>
        <w:rPr>
          <w:rFonts w:ascii="Arial" w:eastAsia="Arial" w:hAnsi="Arial" w:cs="Arial"/>
          <w:color w:val="4A4A4A"/>
        </w:rPr>
        <w:t> </w:t>
      </w:r>
    </w:p>
    <w:tbl>
      <w:tblPr>
        <w:tblStyle w:val="divdocumentheading"/>
        <w:tblW w:w="10300" w:type="dxa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/>
      </w:tblPr>
      <w:tblGrid>
        <w:gridCol w:w="10300"/>
      </w:tblGrid>
      <w:tr w:rsidR="0055221A">
        <w:trPr>
          <w:trHeight w:val="320"/>
          <w:tblCellSpacing w:w="0" w:type="dxa"/>
        </w:trPr>
        <w:tc>
          <w:tcPr>
            <w:tcW w:w="5000" w:type="pct"/>
            <w:shd w:val="clear" w:color="auto" w:fill="8BEAB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221A" w:rsidRDefault="003752A0">
            <w:pPr>
              <w:ind w:left="200" w:right="200"/>
              <w:rPr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ascii="Arial" w:eastAsia="Arial" w:hAnsi="Arial" w:cs="Arial"/>
                <w:color w:val="4A4A4A"/>
                <w:shd w:val="clear" w:color="auto" w:fill="auto"/>
              </w:rPr>
              <w:t>Work History</w:t>
            </w:r>
          </w:p>
        </w:tc>
      </w:tr>
    </w:tbl>
    <w:p w:rsidR="0055221A" w:rsidRDefault="0055221A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/>
      </w:tblPr>
      <w:tblGrid>
        <w:gridCol w:w="3700"/>
        <w:gridCol w:w="6606"/>
      </w:tblGrid>
      <w:tr w:rsidR="0055221A">
        <w:trPr>
          <w:tblCellSpacing w:w="0" w:type="dxa"/>
        </w:trPr>
        <w:tc>
          <w:tcPr>
            <w:tcW w:w="370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55221A" w:rsidRDefault="003752A0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Oct 2024</w:t>
            </w:r>
            <w:r>
              <w:rPr>
                <w:rStyle w:val="divdocumentparlrColmndateswrapper"/>
                <w:rFonts w:ascii="Arial" w:eastAsia="Arial" w:hAnsi="Arial" w:cs="Arial"/>
                <w:color w:val="4A4A4A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- Current</w:t>
            </w:r>
          </w:p>
          <w:p w:rsidR="0055221A" w:rsidRDefault="003752A0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documenttxtBold"/>
                <w:rFonts w:ascii="Arial" w:eastAsia="Arial" w:hAnsi="Arial" w:cs="Arial"/>
                <w:color w:val="4A4A4A"/>
                <w:sz w:val="22"/>
                <w:szCs w:val="22"/>
              </w:rPr>
              <w:t>Associate Consultant</w:t>
            </w:r>
          </w:p>
          <w:p w:rsidR="0055221A" w:rsidRDefault="003752A0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Infosys Technology - Bhubaneswar, </w:t>
            </w:r>
            <w:proofErr w:type="spell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Odisha</w:t>
            </w:r>
            <w:proofErr w:type="spellEnd"/>
          </w:p>
        </w:tc>
        <w:tc>
          <w:tcPr>
            <w:tcW w:w="6606" w:type="dxa"/>
            <w:tcMar>
              <w:top w:w="200" w:type="dxa"/>
              <w:left w:w="200" w:type="dxa"/>
              <w:bottom w:w="0" w:type="dxa"/>
              <w:right w:w="200" w:type="dxa"/>
            </w:tcMar>
            <w:hideMark/>
          </w:tcPr>
          <w:p w:rsidR="0055221A" w:rsidRDefault="003752A0">
            <w:pPr>
              <w:pStyle w:val="divdocumentparlrColmnulli"/>
              <w:numPr>
                <w:ilvl w:val="0"/>
                <w:numId w:val="11"/>
              </w:numPr>
              <w:spacing w:line="300" w:lineRule="atLeast"/>
              <w:ind w:left="300" w:right="200" w:hanging="301"/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Spearheaded the adoption of cloud-native tools to align with organizational IT strategies</w:t>
            </w:r>
          </w:p>
          <w:p w:rsidR="0055221A" w:rsidRDefault="003752A0">
            <w:pPr>
              <w:pStyle w:val="divdocumentparlrColmnulli"/>
              <w:numPr>
                <w:ilvl w:val="0"/>
                <w:numId w:val="11"/>
              </w:numPr>
              <w:spacing w:line="300" w:lineRule="atLeast"/>
              <w:ind w:left="300" w:right="200" w:hanging="301"/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Enhanced expertise in </w:t>
            </w:r>
            <w:proofErr w:type="spell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microservices</w:t>
            </w:r>
            <w:proofErr w:type="spellEnd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architecture and </w:t>
            </w:r>
            <w:proofErr w:type="spell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RESTful</w:t>
            </w:r>
            <w:proofErr w:type="spellEnd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API optimization through hands-on training</w:t>
            </w:r>
          </w:p>
          <w:p w:rsidR="0055221A" w:rsidRDefault="003752A0">
            <w:pPr>
              <w:pStyle w:val="divdocumentparlrColmnulli"/>
              <w:numPr>
                <w:ilvl w:val="0"/>
                <w:numId w:val="11"/>
              </w:numPr>
              <w:spacing w:line="300" w:lineRule="atLeast"/>
              <w:ind w:left="300" w:right="200" w:hanging="301"/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Collaborated with cross-functional teams to streamline workflows and implement Agile best practices</w:t>
            </w:r>
          </w:p>
          <w:p w:rsidR="0055221A" w:rsidRDefault="003752A0">
            <w:pPr>
              <w:pStyle w:val="divdocumentparlrColmnulli"/>
              <w:numPr>
                <w:ilvl w:val="0"/>
                <w:numId w:val="11"/>
              </w:numPr>
              <w:spacing w:line="300" w:lineRule="atLeast"/>
              <w:ind w:left="300" w:right="200" w:hanging="301"/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Worked closely with business analysts and end-users to refine user requirements and deli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ver optimized lab </w:t>
            </w:r>
            <w:proofErr w:type="gram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operations .</w:t>
            </w:r>
            <w:proofErr w:type="gramEnd"/>
          </w:p>
        </w:tc>
      </w:tr>
    </w:tbl>
    <w:p w:rsidR="0055221A" w:rsidRDefault="0055221A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top w:w="200" w:type="dxa"/>
          <w:left w:w="0" w:type="dxa"/>
          <w:right w:w="0" w:type="dxa"/>
        </w:tblCellMar>
        <w:tblLook w:val="05E0"/>
      </w:tblPr>
      <w:tblGrid>
        <w:gridCol w:w="3700"/>
        <w:gridCol w:w="6606"/>
      </w:tblGrid>
      <w:tr w:rsidR="0055221A">
        <w:trPr>
          <w:tblCellSpacing w:w="0" w:type="dxa"/>
        </w:trPr>
        <w:tc>
          <w:tcPr>
            <w:tcW w:w="3700" w:type="dxa"/>
            <w:tcMar>
              <w:top w:w="200" w:type="dxa"/>
              <w:left w:w="0" w:type="dxa"/>
              <w:bottom w:w="500" w:type="dxa"/>
              <w:right w:w="0" w:type="dxa"/>
            </w:tcMar>
            <w:hideMark/>
          </w:tcPr>
          <w:p w:rsidR="0055221A" w:rsidRDefault="003752A0">
            <w:pPr>
              <w:pStyle w:val="divdocumentparlrColmndateswrapperspanpaddedline"/>
              <w:spacing w:line="300" w:lineRule="atLeast"/>
              <w:ind w:left="200"/>
              <w:rPr>
                <w:rStyle w:val="divdocumentdivparagraphparlrColmnnth-last-of-type1dateswrapper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lastRenderedPageBreak/>
              <w:t>Oct 2021</w:t>
            </w:r>
            <w:r>
              <w:rPr>
                <w:rStyle w:val="divdocumentdivparagraphparlrColmnnth-last-of-type1dateswrapper"/>
                <w:rFonts w:ascii="Arial" w:eastAsia="Arial" w:hAnsi="Arial" w:cs="Arial"/>
                <w:color w:val="4A4A4A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- Oct 2024</w:t>
            </w:r>
          </w:p>
          <w:p w:rsidR="0055221A" w:rsidRDefault="003752A0">
            <w:pPr>
              <w:pStyle w:val="divdocumentparlrColmndateswrapperspanpaddedline"/>
              <w:spacing w:line="300" w:lineRule="atLeast"/>
              <w:ind w:left="200"/>
              <w:rPr>
                <w:rStyle w:val="divdocumentdivparagraphparlrColmnnth-last-of-type1dateswrapper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documenttxtBold"/>
                <w:rFonts w:ascii="Arial" w:eastAsia="Arial" w:hAnsi="Arial" w:cs="Arial"/>
                <w:color w:val="4A4A4A"/>
                <w:sz w:val="22"/>
                <w:szCs w:val="22"/>
              </w:rPr>
              <w:t>Software Engineer</w:t>
            </w:r>
          </w:p>
          <w:p w:rsidR="0055221A" w:rsidRDefault="003752A0">
            <w:pPr>
              <w:pStyle w:val="divdocumentparlrColmndateswrapperspanpaddedline"/>
              <w:spacing w:line="300" w:lineRule="atLeast"/>
              <w:ind w:left="200"/>
              <w:rPr>
                <w:rStyle w:val="divdocumentdivparagraphparlrColmnnth-last-of-type1dateswrapper"/>
                <w:rFonts w:ascii="Arial" w:eastAsia="Arial" w:hAnsi="Arial" w:cs="Arial"/>
                <w:color w:val="4A4A4A"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Aashdit</w:t>
            </w:r>
            <w:proofErr w:type="spellEnd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Technologies - Bhubaneswar, </w:t>
            </w:r>
            <w:proofErr w:type="spellStart"/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Odisha</w:t>
            </w:r>
            <w:proofErr w:type="spellEnd"/>
          </w:p>
        </w:tc>
        <w:tc>
          <w:tcPr>
            <w:tcW w:w="6606" w:type="dxa"/>
            <w:tcMar>
              <w:top w:w="200" w:type="dxa"/>
              <w:left w:w="200" w:type="dxa"/>
              <w:bottom w:w="500" w:type="dxa"/>
              <w:right w:w="200" w:type="dxa"/>
            </w:tcMar>
            <w:hideMark/>
          </w:tcPr>
          <w:p w:rsidR="0055221A" w:rsidRDefault="003752A0">
            <w:pPr>
              <w:pStyle w:val="divdocumentparlrColmnulli"/>
              <w:numPr>
                <w:ilvl w:val="0"/>
                <w:numId w:val="12"/>
              </w:numPr>
              <w:spacing w:line="300" w:lineRule="atLeast"/>
              <w:ind w:left="300" w:right="200" w:hanging="301"/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Conducted code reviews across 5+ projects, improving system reliability by 20%</w:t>
            </w:r>
          </w:p>
          <w:p w:rsidR="0055221A" w:rsidRDefault="003752A0">
            <w:pPr>
              <w:pStyle w:val="divdocumentparlrColmnulli"/>
              <w:numPr>
                <w:ilvl w:val="0"/>
                <w:numId w:val="12"/>
              </w:numPr>
              <w:spacing w:line="300" w:lineRule="atLeast"/>
              <w:ind w:left="300" w:right="200" w:hanging="301"/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Led the integration of advanced technologies, boosting 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application performance by 15%</w:t>
            </w:r>
          </w:p>
          <w:p w:rsidR="0055221A" w:rsidRDefault="003752A0">
            <w:pPr>
              <w:pStyle w:val="divdocumentparlrColmnulli"/>
              <w:numPr>
                <w:ilvl w:val="0"/>
                <w:numId w:val="12"/>
              </w:numPr>
              <w:spacing w:line="300" w:lineRule="atLeast"/>
              <w:ind w:left="300" w:right="200" w:hanging="301"/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Streamlined algorithms, reducing computation time by 25% and enhancing user experience</w:t>
            </w:r>
          </w:p>
          <w:p w:rsidR="0055221A" w:rsidRDefault="003752A0">
            <w:pPr>
              <w:pStyle w:val="divdocumentparlrColmnulli"/>
              <w:numPr>
                <w:ilvl w:val="0"/>
                <w:numId w:val="12"/>
              </w:numPr>
              <w:spacing w:line="300" w:lineRule="atLeast"/>
              <w:ind w:left="300" w:right="200" w:hanging="301"/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Awarded Employee of the Year (2022) for innovation, project success, and team collaboration</w:t>
            </w:r>
          </w:p>
        </w:tc>
      </w:tr>
    </w:tbl>
    <w:p w:rsidR="0055221A" w:rsidRDefault="0055221A">
      <w:pPr>
        <w:rPr>
          <w:vanish/>
        </w:rPr>
      </w:pPr>
    </w:p>
    <w:tbl>
      <w:tblPr>
        <w:tblStyle w:val="divdocumentheading"/>
        <w:tblW w:w="10300" w:type="dxa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/>
      </w:tblPr>
      <w:tblGrid>
        <w:gridCol w:w="10300"/>
      </w:tblGrid>
      <w:tr w:rsidR="0055221A">
        <w:trPr>
          <w:trHeight w:val="320"/>
          <w:tblCellSpacing w:w="0" w:type="dxa"/>
        </w:trPr>
        <w:tc>
          <w:tcPr>
            <w:tcW w:w="5000" w:type="pct"/>
            <w:shd w:val="clear" w:color="auto" w:fill="8BEAB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221A" w:rsidRDefault="003752A0">
            <w:pPr>
              <w:ind w:left="200" w:right="200"/>
              <w:rPr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ascii="Arial" w:eastAsia="Arial" w:hAnsi="Arial" w:cs="Arial"/>
                <w:color w:val="4A4A4A"/>
                <w:shd w:val="clear" w:color="auto" w:fill="auto"/>
              </w:rPr>
              <w:t>Projects</w:t>
            </w:r>
          </w:p>
        </w:tc>
      </w:tr>
    </w:tbl>
    <w:p w:rsidR="0055221A" w:rsidRDefault="003752A0">
      <w:pPr>
        <w:pStyle w:val="divdocumentsinglecolumn"/>
        <w:pBdr>
          <w:left w:val="none" w:sz="0" w:space="0" w:color="auto"/>
          <w:right w:val="none" w:sz="0" w:space="0" w:color="auto"/>
        </w:pBdr>
        <w:shd w:val="clear" w:color="auto" w:fill="FFFFFF"/>
        <w:spacing w:before="200" w:line="300" w:lineRule="atLeast"/>
        <w:ind w:left="200" w:right="200"/>
        <w:rPr>
          <w:rFonts w:ascii="Arial" w:eastAsia="Arial" w:hAnsi="Arial" w:cs="Arial"/>
          <w:color w:val="4A4A4A"/>
          <w:sz w:val="22"/>
          <w:szCs w:val="22"/>
        </w:rPr>
      </w:pP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 xml:space="preserve">Project 1: Procter &amp; </w:t>
      </w:r>
      <w:proofErr w:type="gramStart"/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Gamble  –</w:t>
      </w:r>
      <w:proofErr w:type="gramEnd"/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 xml:space="preserve">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LAVANTAGE (Laboratory Information Management System)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</w:t>
      </w:r>
    </w:p>
    <w:p w:rsidR="0055221A" w:rsidRDefault="003752A0">
      <w:pPr>
        <w:pStyle w:val="p"/>
        <w:shd w:val="clear" w:color="auto" w:fill="FFFFFF"/>
        <w:spacing w:line="300" w:lineRule="atLeast"/>
        <w:ind w:left="200" w:right="200"/>
        <w:rPr>
          <w:rFonts w:ascii="Arial" w:eastAsia="Arial" w:hAnsi="Arial" w:cs="Arial"/>
          <w:color w:val="4A4A4A"/>
          <w:sz w:val="22"/>
          <w:szCs w:val="22"/>
        </w:rPr>
      </w:pP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Duration: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February 2025 – Present</w:t>
      </w:r>
      <w:r>
        <w:rPr>
          <w:rFonts w:ascii="Arial" w:eastAsia="Arial" w:hAnsi="Arial" w:cs="Arial"/>
          <w:color w:val="4A4A4A"/>
          <w:sz w:val="22"/>
          <w:szCs w:val="22"/>
        </w:rPr>
        <w:br/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Domain: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LIMS (Laboratory Information Management System</w:t>
      </w:r>
      <w:proofErr w:type="gramStart"/>
      <w:r>
        <w:rPr>
          <w:rFonts w:ascii="Arial" w:eastAsia="Arial" w:hAnsi="Arial" w:cs="Arial"/>
          <w:color w:val="4A4A4A"/>
          <w:sz w:val="22"/>
          <w:szCs w:val="22"/>
        </w:rPr>
        <w:t>)</w:t>
      </w:r>
      <w:proofErr w:type="gramEnd"/>
      <w:r>
        <w:rPr>
          <w:rFonts w:ascii="Arial" w:eastAsia="Arial" w:hAnsi="Arial" w:cs="Arial"/>
          <w:color w:val="4A4A4A"/>
          <w:sz w:val="22"/>
          <w:szCs w:val="22"/>
        </w:rPr>
        <w:br/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Tech Stack: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Java 11, Spring Boot 3, </w:t>
      </w:r>
      <w:proofErr w:type="spellStart"/>
      <w:r>
        <w:rPr>
          <w:rFonts w:ascii="Arial" w:eastAsia="Arial" w:hAnsi="Arial" w:cs="Arial"/>
          <w:color w:val="4A4A4A"/>
          <w:sz w:val="22"/>
          <w:szCs w:val="22"/>
        </w:rPr>
        <w:t>PostgreSQL</w:t>
      </w:r>
      <w:proofErr w:type="spellEnd"/>
      <w:r>
        <w:rPr>
          <w:rFonts w:ascii="Arial" w:eastAsia="Arial" w:hAnsi="Arial" w:cs="Arial"/>
          <w:color w:val="4A4A4A"/>
          <w:sz w:val="22"/>
          <w:szCs w:val="22"/>
        </w:rPr>
        <w:t xml:space="preserve">, REST APIs, Spring Security, </w:t>
      </w:r>
      <w:proofErr w:type="spellStart"/>
      <w:r>
        <w:rPr>
          <w:rFonts w:ascii="Arial" w:eastAsia="Arial" w:hAnsi="Arial" w:cs="Arial"/>
          <w:color w:val="4A4A4A"/>
          <w:sz w:val="22"/>
          <w:szCs w:val="22"/>
        </w:rPr>
        <w:t>Docker</w:t>
      </w:r>
      <w:proofErr w:type="spellEnd"/>
      <w:r>
        <w:rPr>
          <w:rFonts w:ascii="Arial" w:eastAsia="Arial" w:hAnsi="Arial" w:cs="Arial"/>
          <w:color w:val="4A4A4A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4A4A4A"/>
          <w:sz w:val="22"/>
          <w:szCs w:val="22"/>
        </w:rPr>
        <w:t>Microservices</w:t>
      </w:r>
      <w:proofErr w:type="spellEnd"/>
    </w:p>
    <w:p w:rsidR="0055221A" w:rsidRDefault="003752A0">
      <w:pPr>
        <w:pStyle w:val="divdocumentulli"/>
        <w:numPr>
          <w:ilvl w:val="0"/>
          <w:numId w:val="13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Developed and 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maintained core LAVANTAGE modules including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Sample Management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,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Result Entry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, and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Workflow Automation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to streamline laboratory operations.</w:t>
      </w:r>
    </w:p>
    <w:p w:rsidR="0055221A" w:rsidRDefault="003752A0">
      <w:pPr>
        <w:pStyle w:val="divdocumentulli"/>
        <w:numPr>
          <w:ilvl w:val="0"/>
          <w:numId w:val="13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Built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robust and scalable REST APIs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for seamless data exchange between lab systems and internal applications.</w:t>
      </w:r>
    </w:p>
    <w:p w:rsidR="0055221A" w:rsidRDefault="003752A0">
      <w:pPr>
        <w:pStyle w:val="divdocumentulli"/>
        <w:numPr>
          <w:ilvl w:val="0"/>
          <w:numId w:val="13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>Automate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d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lab validation processes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and tracking of test samples, reducing manual errors and improving operational efficiency.</w:t>
      </w:r>
    </w:p>
    <w:p w:rsidR="0055221A" w:rsidRDefault="0055221A">
      <w:pPr>
        <w:pStyle w:val="p"/>
        <w:shd w:val="clear" w:color="auto" w:fill="FFFFFF"/>
        <w:spacing w:line="300" w:lineRule="atLeast"/>
        <w:ind w:left="200" w:right="200"/>
        <w:rPr>
          <w:rFonts w:ascii="Arial" w:eastAsia="Arial" w:hAnsi="Arial" w:cs="Arial"/>
          <w:color w:val="4A4A4A"/>
          <w:sz w:val="22"/>
          <w:szCs w:val="22"/>
        </w:rPr>
      </w:pPr>
    </w:p>
    <w:p w:rsidR="0055221A" w:rsidRDefault="003752A0">
      <w:pPr>
        <w:shd w:val="clear" w:color="auto" w:fill="FFFFFF"/>
        <w:spacing w:line="300" w:lineRule="atLeast"/>
        <w:ind w:left="200" w:right="200"/>
        <w:textAlignment w:val="auto"/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</w:pP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Project 2: VISA – Transaction Monitoring System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</w:t>
      </w:r>
    </w:p>
    <w:p w:rsidR="0055221A" w:rsidRDefault="003752A0">
      <w:pPr>
        <w:pStyle w:val="p"/>
        <w:shd w:val="clear" w:color="auto" w:fill="FFFFFF"/>
        <w:spacing w:line="300" w:lineRule="atLeast"/>
        <w:ind w:left="200" w:right="200"/>
        <w:rPr>
          <w:rFonts w:ascii="Arial" w:eastAsia="Arial" w:hAnsi="Arial" w:cs="Arial"/>
          <w:color w:val="4A4A4A"/>
          <w:sz w:val="22"/>
          <w:szCs w:val="22"/>
        </w:rPr>
      </w:pP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Duration: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October 2024 – January 2025</w:t>
      </w:r>
      <w:r>
        <w:rPr>
          <w:rFonts w:ascii="Arial" w:eastAsia="Arial" w:hAnsi="Arial" w:cs="Arial"/>
          <w:color w:val="4A4A4A"/>
          <w:sz w:val="22"/>
          <w:szCs w:val="22"/>
        </w:rPr>
        <w:br/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Tech Stack: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Java 11, Spring Boot, </w:t>
      </w:r>
      <w:proofErr w:type="spellStart"/>
      <w:r>
        <w:rPr>
          <w:rFonts w:ascii="Arial" w:eastAsia="Arial" w:hAnsi="Arial" w:cs="Arial"/>
          <w:color w:val="4A4A4A"/>
          <w:sz w:val="22"/>
          <w:szCs w:val="22"/>
        </w:rPr>
        <w:t>Microservices</w:t>
      </w:r>
      <w:proofErr w:type="spellEnd"/>
      <w:r>
        <w:rPr>
          <w:rFonts w:ascii="Arial" w:eastAsia="Arial" w:hAnsi="Arial" w:cs="Arial"/>
          <w:color w:val="4A4A4A"/>
          <w:sz w:val="22"/>
          <w:szCs w:val="22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4A4A4A"/>
          <w:sz w:val="22"/>
          <w:szCs w:val="22"/>
        </w:rPr>
        <w:t>P</w:t>
      </w:r>
      <w:r>
        <w:rPr>
          <w:rFonts w:ascii="Arial" w:eastAsia="Arial" w:hAnsi="Arial" w:cs="Arial"/>
          <w:color w:val="4A4A4A"/>
          <w:sz w:val="22"/>
          <w:szCs w:val="22"/>
        </w:rPr>
        <w:t>ostgreSQL</w:t>
      </w:r>
      <w:proofErr w:type="spellEnd"/>
      <w:proofErr w:type="gramEnd"/>
    </w:p>
    <w:p w:rsidR="0055221A" w:rsidRDefault="003752A0">
      <w:pPr>
        <w:pStyle w:val="divdocumentulli"/>
        <w:numPr>
          <w:ilvl w:val="0"/>
          <w:numId w:val="14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Contributed to the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Alert Generation Module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to identify and flag suspicious financial transactions.</w:t>
      </w:r>
    </w:p>
    <w:p w:rsidR="0055221A" w:rsidRDefault="003752A0">
      <w:pPr>
        <w:pStyle w:val="divdocumentulli"/>
        <w:numPr>
          <w:ilvl w:val="0"/>
          <w:numId w:val="14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Implemented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validation checks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to ensure transaction data integrity.</w:t>
      </w:r>
    </w:p>
    <w:p w:rsidR="0055221A" w:rsidRDefault="003752A0">
      <w:pPr>
        <w:pStyle w:val="divdocumentulli"/>
        <w:numPr>
          <w:ilvl w:val="0"/>
          <w:numId w:val="14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Resolved API-related bugs and participated in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integration and deployment testin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g</w:t>
      </w:r>
      <w:r>
        <w:rPr>
          <w:rFonts w:ascii="Arial" w:eastAsia="Arial" w:hAnsi="Arial" w:cs="Arial"/>
          <w:color w:val="4A4A4A"/>
          <w:sz w:val="22"/>
          <w:szCs w:val="22"/>
        </w:rPr>
        <w:t>.</w:t>
      </w:r>
    </w:p>
    <w:p w:rsidR="0055221A" w:rsidRDefault="003752A0">
      <w:pPr>
        <w:pStyle w:val="divdocumentulli"/>
        <w:numPr>
          <w:ilvl w:val="0"/>
          <w:numId w:val="14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Supported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post-release validation and monitoring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to ensure system stability and accuracy.</w:t>
      </w:r>
    </w:p>
    <w:p w:rsidR="0055221A" w:rsidRDefault="0055221A">
      <w:pPr>
        <w:pStyle w:val="p"/>
        <w:shd w:val="clear" w:color="auto" w:fill="FFFFFF"/>
        <w:spacing w:line="300" w:lineRule="atLeast"/>
        <w:ind w:left="200" w:right="200"/>
        <w:rPr>
          <w:rFonts w:ascii="Arial" w:eastAsia="Arial" w:hAnsi="Arial" w:cs="Arial"/>
          <w:color w:val="4A4A4A"/>
          <w:sz w:val="22"/>
          <w:szCs w:val="22"/>
        </w:rPr>
      </w:pPr>
    </w:p>
    <w:p w:rsidR="0055221A" w:rsidRDefault="003752A0">
      <w:pPr>
        <w:shd w:val="clear" w:color="auto" w:fill="FFFFFF"/>
        <w:spacing w:line="300" w:lineRule="atLeast"/>
        <w:ind w:left="200" w:right="200"/>
        <w:textAlignment w:val="auto"/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</w:pP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Project 3: HIIMS – Higher Education Information Management System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</w:t>
      </w:r>
    </w:p>
    <w:p w:rsidR="0055221A" w:rsidRDefault="003752A0">
      <w:pPr>
        <w:pStyle w:val="p"/>
        <w:shd w:val="clear" w:color="auto" w:fill="FFFFFF"/>
        <w:spacing w:line="300" w:lineRule="atLeast"/>
        <w:ind w:left="200" w:right="200"/>
        <w:rPr>
          <w:rFonts w:ascii="Arial" w:eastAsia="Arial" w:hAnsi="Arial" w:cs="Arial"/>
          <w:color w:val="4A4A4A"/>
          <w:sz w:val="22"/>
          <w:szCs w:val="22"/>
        </w:rPr>
      </w:pP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Duration: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December 2023 – September 2024</w:t>
      </w:r>
      <w:r>
        <w:rPr>
          <w:rFonts w:ascii="Arial" w:eastAsia="Arial" w:hAnsi="Arial" w:cs="Arial"/>
          <w:color w:val="4A4A4A"/>
          <w:sz w:val="22"/>
          <w:szCs w:val="22"/>
        </w:rPr>
        <w:br/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Tech Stack: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Java 8/11, Spring Boot 3, </w:t>
      </w:r>
      <w:proofErr w:type="spellStart"/>
      <w:r>
        <w:rPr>
          <w:rFonts w:ascii="Arial" w:eastAsia="Arial" w:hAnsi="Arial" w:cs="Arial"/>
          <w:color w:val="4A4A4A"/>
          <w:sz w:val="22"/>
          <w:szCs w:val="22"/>
        </w:rPr>
        <w:t>PostgreSQL</w:t>
      </w:r>
      <w:proofErr w:type="spellEnd"/>
      <w:r>
        <w:rPr>
          <w:rFonts w:ascii="Arial" w:eastAsia="Arial" w:hAnsi="Arial" w:cs="Arial"/>
          <w:color w:val="4A4A4A"/>
          <w:sz w:val="22"/>
          <w:szCs w:val="22"/>
        </w:rPr>
        <w:t xml:space="preserve">, Spring Security, </w:t>
      </w:r>
      <w:proofErr w:type="gramStart"/>
      <w:r>
        <w:rPr>
          <w:rFonts w:ascii="Arial" w:eastAsia="Arial" w:hAnsi="Arial" w:cs="Arial"/>
          <w:color w:val="4A4A4A"/>
          <w:sz w:val="22"/>
          <w:szCs w:val="22"/>
        </w:rPr>
        <w:t>REST</w:t>
      </w:r>
      <w:proofErr w:type="gramEnd"/>
      <w:r>
        <w:rPr>
          <w:rFonts w:ascii="Arial" w:eastAsia="Arial" w:hAnsi="Arial" w:cs="Arial"/>
          <w:color w:val="4A4A4A"/>
          <w:sz w:val="22"/>
          <w:szCs w:val="22"/>
        </w:rPr>
        <w:t xml:space="preserve"> APIs</w:t>
      </w:r>
    </w:p>
    <w:p w:rsidR="0055221A" w:rsidRDefault="003752A0">
      <w:pPr>
        <w:pStyle w:val="divdocumentulli"/>
        <w:numPr>
          <w:ilvl w:val="0"/>
          <w:numId w:val="15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Designed and developed a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scalable system for 50+ institutions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, managing over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10,000 student records</w:t>
      </w:r>
      <w:r>
        <w:rPr>
          <w:rFonts w:ascii="Arial" w:eastAsia="Arial" w:hAnsi="Arial" w:cs="Arial"/>
          <w:color w:val="4A4A4A"/>
          <w:sz w:val="22"/>
          <w:szCs w:val="22"/>
        </w:rPr>
        <w:t>.</w:t>
      </w:r>
    </w:p>
    <w:p w:rsidR="0055221A" w:rsidRDefault="003752A0">
      <w:pPr>
        <w:pStyle w:val="divdocumentulli"/>
        <w:numPr>
          <w:ilvl w:val="0"/>
          <w:numId w:val="15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Integrated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Role-Based Access Control (RBAC)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for secure handling of sensitive academic data.</w:t>
      </w:r>
    </w:p>
    <w:p w:rsidR="0055221A" w:rsidRDefault="003752A0">
      <w:pPr>
        <w:pStyle w:val="divdocumentulli"/>
        <w:numPr>
          <w:ilvl w:val="0"/>
          <w:numId w:val="15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Developed an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automated attendance tracking module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to improve administrative efficiency.</w:t>
      </w:r>
    </w:p>
    <w:p w:rsidR="0055221A" w:rsidRDefault="003752A0">
      <w:pPr>
        <w:pStyle w:val="divdocumentulli"/>
        <w:numPr>
          <w:ilvl w:val="0"/>
          <w:numId w:val="15"/>
        </w:numPr>
        <w:shd w:val="clear" w:color="auto" w:fill="FFFFFF"/>
        <w:spacing w:after="500"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Utilized </w:t>
      </w:r>
      <w:r>
        <w:rPr>
          <w:rStyle w:val="strong"/>
          <w:rFonts w:ascii="Arial" w:eastAsia="Arial" w:hAnsi="Arial" w:cs="Arial"/>
          <w:b/>
          <w:bCs/>
          <w:color w:val="4A4A4A"/>
          <w:sz w:val="22"/>
          <w:szCs w:val="22"/>
        </w:rPr>
        <w:t>Swagger</w:t>
      </w:r>
      <w:r>
        <w:rPr>
          <w:rFonts w:ascii="Arial" w:eastAsia="Arial" w:hAnsi="Arial" w:cs="Arial"/>
          <w:color w:val="4A4A4A"/>
          <w:sz w:val="22"/>
          <w:szCs w:val="22"/>
        </w:rPr>
        <w:t xml:space="preserve"> for API documentation and integrated third-party systems for seamless </w:t>
      </w:r>
      <w:proofErr w:type="spellStart"/>
      <w:r>
        <w:rPr>
          <w:rFonts w:ascii="Arial" w:eastAsia="Arial" w:hAnsi="Arial" w:cs="Arial"/>
          <w:color w:val="4A4A4A"/>
          <w:sz w:val="22"/>
          <w:szCs w:val="22"/>
        </w:rPr>
        <w:t>onboarding</w:t>
      </w:r>
      <w:proofErr w:type="spellEnd"/>
      <w:r>
        <w:rPr>
          <w:rFonts w:ascii="Arial" w:eastAsia="Arial" w:hAnsi="Arial" w:cs="Arial"/>
          <w:color w:val="4A4A4A"/>
          <w:sz w:val="22"/>
          <w:szCs w:val="22"/>
        </w:rPr>
        <w:t>.</w:t>
      </w:r>
    </w:p>
    <w:tbl>
      <w:tblPr>
        <w:tblStyle w:val="divdocumentheading"/>
        <w:tblW w:w="10300" w:type="dxa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/>
      </w:tblPr>
      <w:tblGrid>
        <w:gridCol w:w="10300"/>
      </w:tblGrid>
      <w:tr w:rsidR="0055221A">
        <w:trPr>
          <w:trHeight w:val="320"/>
          <w:tblCellSpacing w:w="0" w:type="dxa"/>
        </w:trPr>
        <w:tc>
          <w:tcPr>
            <w:tcW w:w="5000" w:type="pct"/>
            <w:shd w:val="clear" w:color="auto" w:fill="8BEAB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221A" w:rsidRDefault="003752A0">
            <w:pPr>
              <w:ind w:left="200" w:right="200"/>
              <w:rPr>
                <w:rFonts w:ascii="Arial" w:eastAsia="Arial" w:hAnsi="Arial" w:cs="Arial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ascii="Arial" w:eastAsia="Arial" w:hAnsi="Arial" w:cs="Arial"/>
                <w:color w:val="4A4A4A"/>
                <w:shd w:val="clear" w:color="auto" w:fill="auto"/>
              </w:rPr>
              <w:t>Professional Attribu</w:t>
            </w:r>
            <w:r>
              <w:rPr>
                <w:rStyle w:val="divdocumentdivsectiontitle"/>
                <w:rFonts w:ascii="Arial" w:eastAsia="Arial" w:hAnsi="Arial" w:cs="Arial"/>
                <w:color w:val="4A4A4A"/>
                <w:shd w:val="clear" w:color="auto" w:fill="auto"/>
              </w:rPr>
              <w:t>tes</w:t>
            </w:r>
          </w:p>
        </w:tc>
      </w:tr>
    </w:tbl>
    <w:p w:rsidR="0055221A" w:rsidRDefault="003752A0">
      <w:pPr>
        <w:pStyle w:val="divdocumentulli"/>
        <w:numPr>
          <w:ilvl w:val="0"/>
          <w:numId w:val="16"/>
        </w:numPr>
        <w:pBdr>
          <w:left w:val="none" w:sz="0" w:space="0" w:color="auto"/>
        </w:pBdr>
        <w:shd w:val="clear" w:color="auto" w:fill="FFFFFF"/>
        <w:spacing w:before="200"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Problem-Solving: Efficiently resolved critical system </w:t>
      </w:r>
      <w:proofErr w:type="gramStart"/>
      <w:r>
        <w:rPr>
          <w:rFonts w:ascii="Arial" w:eastAsia="Arial" w:hAnsi="Arial" w:cs="Arial"/>
          <w:color w:val="4A4A4A"/>
          <w:sz w:val="22"/>
          <w:szCs w:val="22"/>
        </w:rPr>
        <w:t>bugs .</w:t>
      </w:r>
      <w:proofErr w:type="gramEnd"/>
    </w:p>
    <w:p w:rsidR="0055221A" w:rsidRDefault="003752A0">
      <w:pPr>
        <w:pStyle w:val="divdocumentulli"/>
        <w:numPr>
          <w:ilvl w:val="0"/>
          <w:numId w:val="16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>Leadership: Successfully led and contributed to multiple high-impact projects, exceeding client expectations.</w:t>
      </w:r>
    </w:p>
    <w:p w:rsidR="0055221A" w:rsidRDefault="003752A0">
      <w:pPr>
        <w:pStyle w:val="divdocumentulli"/>
        <w:numPr>
          <w:ilvl w:val="0"/>
          <w:numId w:val="16"/>
        </w:numPr>
        <w:shd w:val="clear" w:color="auto" w:fill="FFFFFF"/>
        <w:spacing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 xml:space="preserve">Continuous Learning: Pursuing certification in </w:t>
      </w:r>
      <w:proofErr w:type="spellStart"/>
      <w:r>
        <w:rPr>
          <w:rFonts w:ascii="Arial" w:eastAsia="Arial" w:hAnsi="Arial" w:cs="Arial"/>
          <w:color w:val="4A4A4A"/>
          <w:sz w:val="22"/>
          <w:szCs w:val="22"/>
        </w:rPr>
        <w:t>Microservices</w:t>
      </w:r>
      <w:proofErr w:type="spellEnd"/>
      <w:r>
        <w:rPr>
          <w:rFonts w:ascii="Arial" w:eastAsia="Arial" w:hAnsi="Arial" w:cs="Arial"/>
          <w:color w:val="4A4A4A"/>
          <w:sz w:val="22"/>
          <w:szCs w:val="22"/>
        </w:rPr>
        <w:t xml:space="preserve"> Architecture &amp; </w:t>
      </w:r>
      <w:r>
        <w:rPr>
          <w:rFonts w:ascii="Arial" w:eastAsia="Arial" w:hAnsi="Arial" w:cs="Arial"/>
          <w:color w:val="4A4A4A"/>
          <w:sz w:val="22"/>
          <w:szCs w:val="22"/>
        </w:rPr>
        <w:t>Cloud Technologies.</w:t>
      </w:r>
    </w:p>
    <w:p w:rsidR="0055221A" w:rsidRDefault="003752A0">
      <w:pPr>
        <w:pStyle w:val="divdocumentulli"/>
        <w:numPr>
          <w:ilvl w:val="0"/>
          <w:numId w:val="16"/>
        </w:numPr>
        <w:shd w:val="clear" w:color="auto" w:fill="FFFFFF"/>
        <w:spacing w:after="500" w:line="300" w:lineRule="atLeast"/>
        <w:ind w:left="440" w:right="200" w:hanging="241"/>
        <w:rPr>
          <w:rFonts w:ascii="Arial" w:eastAsia="Arial" w:hAnsi="Arial" w:cs="Arial"/>
          <w:color w:val="4A4A4A"/>
          <w:sz w:val="22"/>
          <w:szCs w:val="22"/>
        </w:rPr>
      </w:pPr>
      <w:r>
        <w:rPr>
          <w:rFonts w:ascii="Arial" w:eastAsia="Arial" w:hAnsi="Arial" w:cs="Arial"/>
          <w:color w:val="4A4A4A"/>
          <w:sz w:val="22"/>
          <w:szCs w:val="22"/>
        </w:rPr>
        <w:t>Adaptability: Quickly adapt to new technologies and methodologies, ensuring smooth transitions and implementations.</w:t>
      </w:r>
    </w:p>
    <w:sectPr w:rsidR="0055221A" w:rsidSect="0055221A">
      <w:pgSz w:w="11906" w:h="16838"/>
      <w:pgMar w:top="740" w:right="800" w:bottom="74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52608B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346A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D6E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1805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E050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AE87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8AA1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6C2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242D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8EDC05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CC35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A449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E45F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8CE2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32E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0046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3EB7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24D9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0B7039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B271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E68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34AD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06D3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422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14A6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0661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B8F8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8640D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7880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FCEE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2EB9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526D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EEE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8670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C653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4A3F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6CEAC6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8C6A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249D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DE9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B4EF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B0D6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9ECD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0AC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FAEE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BB02D5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0A06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8675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B02E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6678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447F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B6C3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880B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989C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7D9C2E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4800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A05B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0EB3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E44C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70D8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9842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F23A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B43D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20F6E0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8A7A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C291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82A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8E91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8870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98D1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3205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22DA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2F427D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425B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08C8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DE13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FC7F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0C61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024A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3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58C8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0FF69C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CCDE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20B8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8C29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6409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2EE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22EA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665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C474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FB9EA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C6BD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C659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A423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C240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2AD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0876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BE7A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6E5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B54EF6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62D3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92F0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4C96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5ABD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2834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F660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2A8E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38CE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708AEE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5C2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B4FC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70F9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E08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60A5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644A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C88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D8F7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F9B07E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C415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829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0C9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7EB8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3EF8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C278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FE00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CE06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A0DC88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22AA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3451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DC7A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3AA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0E29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3C69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987A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2A26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 w:tplc="224ADC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9ADF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0AAD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BC7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4EB3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F8CF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5623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D20B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F67E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364B13D6"/>
    <w:multiLevelType w:val="hybridMultilevel"/>
    <w:tmpl w:val="525C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91156E"/>
    <w:multiLevelType w:val="hybridMultilevel"/>
    <w:tmpl w:val="9CE2F232"/>
    <w:lvl w:ilvl="0" w:tplc="52608B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proofState w:spelling="clean" w:grammar="clean"/>
  <w:defaultTabStop w:val="720"/>
  <w:noPunctuationKerning/>
  <w:characterSpacingControl w:val="doNotCompress"/>
  <w:compat/>
  <w:rsids>
    <w:rsidRoot w:val="0055221A"/>
    <w:rsid w:val="0026349F"/>
    <w:rsid w:val="003752A0"/>
    <w:rsid w:val="0055221A"/>
    <w:rsid w:val="007F26E6"/>
    <w:rsid w:val="00CB1842"/>
    <w:rsid w:val="00CB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55221A"/>
    <w:pPr>
      <w:shd w:val="clear" w:color="auto" w:fill="FFFFFF"/>
      <w:spacing w:line="300" w:lineRule="atLeast"/>
    </w:pPr>
    <w:rPr>
      <w:color w:val="4A4A4A"/>
      <w:shd w:val="clear" w:color="auto" w:fill="FFFFFF"/>
    </w:rPr>
  </w:style>
  <w:style w:type="paragraph" w:customStyle="1" w:styleId="divdocumentdivsectionnotheadingsection">
    <w:name w:val="div_document_div_section_not(.headingsection)"/>
    <w:basedOn w:val="Normal"/>
    <w:rsid w:val="0055221A"/>
  </w:style>
  <w:style w:type="paragraph" w:customStyle="1" w:styleId="divdocumentdivparagraph">
    <w:name w:val="div_document_div_paragraph"/>
    <w:basedOn w:val="Normal"/>
    <w:rsid w:val="0055221A"/>
    <w:pPr>
      <w:pBdr>
        <w:top w:val="none" w:sz="0" w:space="10" w:color="auto"/>
      </w:pBdr>
    </w:pPr>
  </w:style>
  <w:style w:type="paragraph" w:customStyle="1" w:styleId="divname">
    <w:name w:val="div_name"/>
    <w:basedOn w:val="div"/>
    <w:rsid w:val="0055221A"/>
    <w:pPr>
      <w:spacing w:line="880" w:lineRule="atLeast"/>
      <w:jc w:val="center"/>
    </w:pPr>
    <w:rPr>
      <w:caps/>
      <w:sz w:val="80"/>
      <w:szCs w:val="80"/>
    </w:rPr>
  </w:style>
  <w:style w:type="paragraph" w:customStyle="1" w:styleId="div">
    <w:name w:val="div"/>
    <w:basedOn w:val="Normal"/>
    <w:rsid w:val="0055221A"/>
  </w:style>
  <w:style w:type="character" w:customStyle="1" w:styleId="span">
    <w:name w:val="span"/>
    <w:basedOn w:val="DefaultParagraphFont"/>
    <w:rsid w:val="0055221A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  <w:rsid w:val="0055221A"/>
    <w:pPr>
      <w:spacing w:line="300" w:lineRule="atLeast"/>
      <w:jc w:val="center"/>
    </w:pPr>
    <w:rPr>
      <w:sz w:val="22"/>
      <w:szCs w:val="22"/>
    </w:rPr>
  </w:style>
  <w:style w:type="paragraph" w:customStyle="1" w:styleId="spanpaddedline">
    <w:name w:val="span_paddedline"/>
    <w:basedOn w:val="spanParagraph"/>
    <w:rsid w:val="0055221A"/>
  </w:style>
  <w:style w:type="paragraph" w:customStyle="1" w:styleId="spanParagraph">
    <w:name w:val="span Paragraph"/>
    <w:basedOn w:val="Normal"/>
    <w:rsid w:val="0055221A"/>
  </w:style>
  <w:style w:type="character" w:customStyle="1" w:styleId="documenttxtBold">
    <w:name w:val="document_txtBold"/>
    <w:basedOn w:val="DefaultParagraphFont"/>
    <w:rsid w:val="0055221A"/>
    <w:rPr>
      <w:b/>
      <w:bCs/>
    </w:rPr>
  </w:style>
  <w:style w:type="character" w:customStyle="1" w:styleId="a">
    <w:name w:val="a"/>
    <w:basedOn w:val="DefaultParagraphFont"/>
    <w:rsid w:val="0055221A"/>
    <w:rPr>
      <w:sz w:val="24"/>
      <w:szCs w:val="24"/>
      <w:bdr w:val="none" w:sz="0" w:space="0" w:color="auto"/>
      <w:vertAlign w:val="baseline"/>
    </w:rPr>
  </w:style>
  <w:style w:type="character" w:customStyle="1" w:styleId="divdocumentsocialnth-last-child1sprtr">
    <w:name w:val="div_document_social_nth-last-child(1)_sprtr"/>
    <w:basedOn w:val="DefaultParagraphFont"/>
    <w:rsid w:val="0055221A"/>
    <w:rPr>
      <w:vanish/>
    </w:rPr>
  </w:style>
  <w:style w:type="paragraph" w:customStyle="1" w:styleId="divdocumentsection">
    <w:name w:val="div_document_section"/>
    <w:basedOn w:val="Normal"/>
    <w:rsid w:val="0055221A"/>
  </w:style>
  <w:style w:type="character" w:customStyle="1" w:styleId="divdocumentdivsectiontitle">
    <w:name w:val="div_document_div_sectiontitle"/>
    <w:basedOn w:val="DefaultParagraphFont"/>
    <w:rsid w:val="0055221A"/>
    <w:rPr>
      <w:b/>
      <w:bCs/>
      <w:caps/>
      <w:spacing w:val="10"/>
      <w:sz w:val="24"/>
      <w:szCs w:val="24"/>
      <w:shd w:val="clear" w:color="auto" w:fill="2CD87A"/>
    </w:rPr>
  </w:style>
  <w:style w:type="table" w:customStyle="1" w:styleId="divdocumentheading">
    <w:name w:val="div_document_heading"/>
    <w:basedOn w:val="TableNormal"/>
    <w:rsid w:val="005522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divsectiondivparagraphWrapper">
    <w:name w:val="div_document_div_section_div_paragraphWrapper"/>
    <w:basedOn w:val="Normal"/>
    <w:rsid w:val="0055221A"/>
  </w:style>
  <w:style w:type="paragraph" w:customStyle="1" w:styleId="divdocumentsinglecolumn">
    <w:name w:val="div_document_singlecolumn"/>
    <w:basedOn w:val="Normal"/>
    <w:rsid w:val="0055221A"/>
    <w:pPr>
      <w:pBdr>
        <w:left w:val="none" w:sz="0" w:space="10" w:color="auto"/>
        <w:right w:val="none" w:sz="0" w:space="10" w:color="auto"/>
      </w:pBdr>
    </w:pPr>
  </w:style>
  <w:style w:type="paragraph" w:customStyle="1" w:styleId="divdocumentulli">
    <w:name w:val="div_document_ul_li"/>
    <w:basedOn w:val="Normal"/>
    <w:rsid w:val="0055221A"/>
    <w:pPr>
      <w:pBdr>
        <w:left w:val="none" w:sz="0" w:space="2" w:color="auto"/>
      </w:pBdr>
    </w:pPr>
  </w:style>
  <w:style w:type="character" w:customStyle="1" w:styleId="strong">
    <w:name w:val="strong"/>
    <w:basedOn w:val="DefaultParagraphFont"/>
    <w:rsid w:val="0055221A"/>
    <w:rPr>
      <w:sz w:val="24"/>
      <w:szCs w:val="24"/>
      <w:bdr w:val="none" w:sz="0" w:space="0" w:color="auto"/>
      <w:vertAlign w:val="baseline"/>
    </w:rPr>
  </w:style>
  <w:style w:type="paragraph" w:customStyle="1" w:styleId="divdocumentdivsectionSECTIONEDUCdivparagraphWrapper">
    <w:name w:val="div_document_div_section_SECTION_EDUC_div_paragraphWrapper"/>
    <w:basedOn w:val="Normal"/>
    <w:rsid w:val="0055221A"/>
  </w:style>
  <w:style w:type="character" w:customStyle="1" w:styleId="singlecolumnspanpaddedlinenth-child1">
    <w:name w:val="singlecolumn_span_paddedline_nth-child(1)"/>
    <w:basedOn w:val="DefaultParagraphFont"/>
    <w:rsid w:val="0055221A"/>
  </w:style>
  <w:style w:type="paragraph" w:customStyle="1" w:styleId="divdocumentdivparagraphnth-last-child1divemptyDiv">
    <w:name w:val="div_document_div_paragraph_nth-last-child(1)_div_emptyDiv"/>
    <w:basedOn w:val="Normal"/>
    <w:rsid w:val="0055221A"/>
  </w:style>
  <w:style w:type="paragraph" w:customStyle="1" w:styleId="divdocumentdivsectionskliSecdivparagraphWrapper">
    <w:name w:val="div_document_div_section_skliSec_div_paragraphWrapper"/>
    <w:basedOn w:val="Normal"/>
    <w:rsid w:val="0055221A"/>
  </w:style>
  <w:style w:type="character" w:customStyle="1" w:styleId="documentskliSecparagraph">
    <w:name w:val="document_skliSec_paragraph"/>
    <w:basedOn w:val="DefaultParagraphFont"/>
    <w:rsid w:val="0055221A"/>
  </w:style>
  <w:style w:type="paragraph" w:customStyle="1" w:styleId="documentskliSecsinglecolumn">
    <w:name w:val="document_skliSec_singlecolumn"/>
    <w:basedOn w:val="Normal"/>
    <w:rsid w:val="0055221A"/>
  </w:style>
  <w:style w:type="character" w:customStyle="1" w:styleId="documentskliSecfieldp">
    <w:name w:val="document_skliSec_field_p"/>
    <w:basedOn w:val="DefaultParagraphFont"/>
    <w:rsid w:val="0055221A"/>
  </w:style>
  <w:style w:type="paragraph" w:customStyle="1" w:styleId="divdocumentskliSeculli">
    <w:name w:val="div_document_skliSec_ul_li"/>
    <w:basedOn w:val="Normal"/>
    <w:rsid w:val="0055221A"/>
  </w:style>
  <w:style w:type="character" w:customStyle="1" w:styleId="divdocumentskliSeculliCharacter">
    <w:name w:val="div_document_skliSec_ul_li Character"/>
    <w:basedOn w:val="DefaultParagraphFont"/>
    <w:rsid w:val="0055221A"/>
  </w:style>
  <w:style w:type="character" w:customStyle="1" w:styleId="divCharacter">
    <w:name w:val="div Character"/>
    <w:basedOn w:val="DefaultParagraphFont"/>
    <w:rsid w:val="0055221A"/>
    <w:rPr>
      <w:sz w:val="24"/>
      <w:szCs w:val="24"/>
      <w:bdr w:val="none" w:sz="0" w:space="0" w:color="auto"/>
      <w:vertAlign w:val="baseline"/>
    </w:rPr>
  </w:style>
  <w:style w:type="table" w:customStyle="1" w:styleId="documentinfoparatable">
    <w:name w:val="document_infoparatable"/>
    <w:basedOn w:val="TableNormal"/>
    <w:rsid w:val="005522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divsectioninfoscspdiv">
    <w:name w:val="div_document_div_section_infoscspdiv"/>
    <w:basedOn w:val="Normal"/>
    <w:rsid w:val="0055221A"/>
    <w:pPr>
      <w:spacing w:line="500" w:lineRule="atLeast"/>
    </w:pPr>
    <w:rPr>
      <w:sz w:val="10"/>
      <w:szCs w:val="10"/>
    </w:rPr>
  </w:style>
  <w:style w:type="character" w:customStyle="1" w:styleId="divdocumentparlrColmndateswrapper">
    <w:name w:val="div_document_parlrColmn_dates_wrapper"/>
    <w:basedOn w:val="DefaultParagraphFont"/>
    <w:rsid w:val="0055221A"/>
  </w:style>
  <w:style w:type="paragraph" w:customStyle="1" w:styleId="divdocumentparlrColmndateswrapperspanpaddedline">
    <w:name w:val="div_document_parlrColmn_dates_wrapper_span_paddedline"/>
    <w:basedOn w:val="Normal"/>
    <w:rsid w:val="0055221A"/>
    <w:pPr>
      <w:pBdr>
        <w:left w:val="none" w:sz="0" w:space="10" w:color="auto"/>
      </w:pBdr>
    </w:pPr>
  </w:style>
  <w:style w:type="character" w:customStyle="1" w:styleId="divdocumentparlrColmndateswrapperspanpaddedlineCharacter">
    <w:name w:val="div_document_parlrColmn_dates_wrapper_span_paddedline Character"/>
    <w:basedOn w:val="DefaultParagraphFont"/>
    <w:rsid w:val="0055221A"/>
  </w:style>
  <w:style w:type="character" w:customStyle="1" w:styleId="divdocumentparlrColmnsinglecolumn">
    <w:name w:val="div_document_parlrColmn_singlecolumn"/>
    <w:basedOn w:val="DefaultParagraphFont"/>
    <w:rsid w:val="0055221A"/>
  </w:style>
  <w:style w:type="paragraph" w:customStyle="1" w:styleId="divdocumentparlrColmnulli">
    <w:name w:val="div_document_parlrColmn_ul_li"/>
    <w:basedOn w:val="Normal"/>
    <w:rsid w:val="0055221A"/>
    <w:pPr>
      <w:pBdr>
        <w:left w:val="none" w:sz="0" w:space="5" w:color="auto"/>
      </w:pBdr>
    </w:pPr>
  </w:style>
  <w:style w:type="table" w:customStyle="1" w:styleId="divdocumentdivparagraphTable">
    <w:name w:val="div_document_div_paragraph Table"/>
    <w:basedOn w:val="TableNormal"/>
    <w:rsid w:val="005522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documentdivparagraphparlrColmnnth-last-of-type1dateswrapper">
    <w:name w:val="div_document_div_paragraph_parlrColmn_nth-last-of-type(1)_dates_wrapper"/>
    <w:basedOn w:val="DefaultParagraphFont"/>
    <w:rsid w:val="0055221A"/>
  </w:style>
  <w:style w:type="character" w:customStyle="1" w:styleId="divdocumentdivparagraphparlrColmnnth-last-of-type1singlecolumn">
    <w:name w:val="div_document_div_paragraph_parlrColmn_nth-last-of-type(1)_singlecolumn"/>
    <w:basedOn w:val="DefaultParagraphFont"/>
    <w:rsid w:val="0055221A"/>
  </w:style>
  <w:style w:type="paragraph" w:customStyle="1" w:styleId="p">
    <w:name w:val="p"/>
    <w:basedOn w:val="Normal"/>
    <w:rsid w:val="0055221A"/>
  </w:style>
  <w:style w:type="paragraph" w:styleId="NormalWeb">
    <w:name w:val="Normal (Web)"/>
    <w:basedOn w:val="Normal"/>
    <w:uiPriority w:val="99"/>
    <w:semiHidden/>
    <w:unhideWhenUsed/>
    <w:rsid w:val="00CB2379"/>
    <w:pPr>
      <w:spacing w:before="100" w:beforeAutospacing="1" w:after="100" w:afterAutospacing="1" w:line="240" w:lineRule="auto"/>
      <w:textAlignment w:val="auto"/>
    </w:pPr>
  </w:style>
  <w:style w:type="character" w:styleId="Strong0">
    <w:name w:val="Strong"/>
    <w:basedOn w:val="DefaultParagraphFont"/>
    <w:uiPriority w:val="22"/>
    <w:qFormat/>
    <w:rsid w:val="00CB2379"/>
    <w:rPr>
      <w:b/>
      <w:bCs/>
    </w:rPr>
  </w:style>
  <w:style w:type="character" w:styleId="Emphasis">
    <w:name w:val="Emphasis"/>
    <w:basedOn w:val="DefaultParagraphFont"/>
    <w:uiPriority w:val="20"/>
    <w:qFormat/>
    <w:rsid w:val="0026349F"/>
    <w:rPr>
      <w:i/>
      <w:iCs/>
    </w:rPr>
  </w:style>
  <w:style w:type="character" w:styleId="Hyperlink">
    <w:name w:val="Hyperlink"/>
    <w:basedOn w:val="DefaultParagraphFont"/>
    <w:uiPriority w:val="99"/>
    <w:unhideWhenUsed/>
    <w:rsid w:val="003752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2A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tarkDev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-k-samal-sk95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tosandeepkumarsamal3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5CA42-C591-46A1-8E7C-24FC5FF2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Kumar Samal</vt:lpstr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Kumar Samal</dc:title>
  <cp:lastModifiedBy>user</cp:lastModifiedBy>
  <cp:revision>4</cp:revision>
  <dcterms:created xsi:type="dcterms:W3CDTF">2025-05-16T17:18:00Z</dcterms:created>
  <dcterms:modified xsi:type="dcterms:W3CDTF">2025-05-16T17:45:00Z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9e939ec8-6c14-4556-9b6d-5071f57d367c</vt:lpwstr>
  </property>
  <property fmtid="{D5CDD505-2E9C-101B-9397-08002B2CF9AE}" pid="3" name="x1ye=0">
    <vt:lpwstr>OGoAAB+LCAAAAAAABAAUm7WWrFAURD+IALcQd3cy3G1wvv71Czrs5nLPqapds9ZApMBBLIfAgiCQDMRBpCgSgkCzNERwKIdSkdmwEOQ84F+9NjIDlwLgekPsUT5fQ+hYxpeiEDkjkyLp8PebFS1WTh6aFiLXqjJyMLzufvQfgcki6NpQ3ze8+HQ13HAm99Kps/jaGxbffhArz9h30cY+KWIi2f8R3kMXU3wOS2plsxmWFhexu+reWyaM1qJqPCg</vt:lpwstr>
  </property>
  <property fmtid="{D5CDD505-2E9C-101B-9397-08002B2CF9AE}" pid="4" name="x1ye=1">
    <vt:lpwstr>N/IsNWTpZDt3XAleozN+ygGWD1420dtvH2hKOXrv1BCVK+gPdNpNNuEa+IvcQ8ukaUGwMX9UKBeYYzVKeTOkMHwgYkM0G37ARs/QlR7VdMrSUUTnMAdDfZOMcvja51rGEYnWpcIvEN4FqERNhquEmkIQ+wMwfqxo5jPiXhF6RK9KWJ2BbHYrlGBmhWV/jdSiotNyl965AS7BWwgTKUd6Z/1QRjqzDhhdzViYphHgYfP3hd8T3ZJkO0w5+3Q5Lxf</vt:lpwstr>
  </property>
  <property fmtid="{D5CDD505-2E9C-101B-9397-08002B2CF9AE}" pid="5" name="x1ye=10">
    <vt:lpwstr>3YKOo/jCSoY600ZtE0dkb/sh2/3wFkKb7mN+2FrNZKOcay4gq18gpmusSOp4Cd3RAanxiiNBlFC1rMVpViDSPz2ZNUKQU0w/B8PETTTtyr1vPGIxl7B8W2pM3ZlWXYGLr0R70FzPAtMY0npvzHM/4EFYa8o5oVpMQCxhGvOWxvRAU5DfetDNTqIDripGo4IZK6YmOtfeb3s0zvIm4+fighIpzAUT1Kh9zZZAhXFiWab12hIqTgZ3+myKJ49inyO</vt:lpwstr>
  </property>
  <property fmtid="{D5CDD505-2E9C-101B-9397-08002B2CF9AE}" pid="6" name="x1ye=100">
    <vt:lpwstr>S41HbLedgZtN6NwRVDey7uE/lz4wesDfa5zYfsRmBScj0sop4LFSugh8sdRehCNq6k2Wvi5dqixQLzsl9hOL7RMhMx5mbldwqIiU/u4voRJsxhzZ9yrUnHPjD58zFVC6hn/cimJ4WdokiJjIC0/ho4dpCgapHoAvJZMPwn4uRJy4mUUZuf31DKtUKtw1EjWvw7f8cizXbUVFUUmSOBdOTdd8oaRxyOJ+o2W8G89U2GDinz2HjREPjd/VkGH9WEg</vt:lpwstr>
  </property>
  <property fmtid="{D5CDD505-2E9C-101B-9397-08002B2CF9AE}" pid="7" name="x1ye=101">
    <vt:lpwstr>jjdKbqCEb8ca80asITaRbLsDBkO1IuTbd+hg5JhlqdD39rvwimoC/BmlU7J6MM7DWQ71PHGNATPSDmgs+KbAtG/XvEz9ptve3JPKNetSIG3j4F1WgY8gEVIWkHxZCLE/Zi84rwWGq4NVvYpJJROXs+pnj9ATUaFn/aE/Q5h7skbG3vDw7vDrRM8qTnW7vza37ssuPJYeU5BDpp9YlNXzOnuxt5fXSbxjSRH4Q0LShchuSdi8NRAyQCQ2DUUhogX</vt:lpwstr>
  </property>
  <property fmtid="{D5CDD505-2E9C-101B-9397-08002B2CF9AE}" pid="8" name="x1ye=102">
    <vt:lpwstr>dikRswXbXc0wEmp8VcioqXUsg0xSu4z0bhtbUDbyZdtLariCD1g34yCLIOY5t68rS59sLgSbjDk0jilHADityKUa8997KzjKU8jLU1+9PzKTgOjfCROv53jhS/D9xGVQbvWFwp9DqPwVhsZR5xrshOJrAdYA9rpc3tweXQP1jEEVsWlXU4S262qa+Hq/0r+wwinF2jfsN7M/Z11jAAEQEKazAd3o/D8zt3/QDkNIWzDsqYqCBWPmj6l3hMOrJXX</vt:lpwstr>
  </property>
  <property fmtid="{D5CDD505-2E9C-101B-9397-08002B2CF9AE}" pid="9" name="x1ye=103">
    <vt:lpwstr>gnNbve2y27qamnOgrfUFqJDPhua1iyt5nELygRfkZg/Wo+zmvvDURZ9uk0GXlrqyGPl3suVXc6H1qHF76L2aqXPuHPVS+XW6l5ra6b4TW/loFB0a+K4jNf3/aQswZjeQk8EetAsa1+fagXIYdGrKeKF/DBEQ/s1y5YQVCuLTFbLdMRMbU/t2OAnjY47VMUtzAmhqQuCPf6Rd/iE9lJYIm0TWGrp2tojcSKLjAZJuh0RxMpSUtHky9kAjXO+Zf0J</vt:lpwstr>
  </property>
  <property fmtid="{D5CDD505-2E9C-101B-9397-08002B2CF9AE}" pid="10" name="x1ye=104">
    <vt:lpwstr>zzKrPpHWXfDnid94uXywS3xmg7/EgQMMz7M5FK5edUpAGMidVfI1o9Yx29UKtkd8b3HT+O6M6+aUhlcWlnpIiT9IOg10W+LQ+TmrQRHa9WBragOWMreoVBDeLNnPx1u1VPFofyEG6CwdrVJgKgapEftGHtvHB6qomfsjzeyQ+85Nmm06SVkSp9fcbxcKwM6lP3ZCZZY1OD0G5mjcf5NO6iREfcFdZJbTREsUhU0KizZziuSYgARXgFaP0KqF+S0</vt:lpwstr>
  </property>
  <property fmtid="{D5CDD505-2E9C-101B-9397-08002B2CF9AE}" pid="11" name="x1ye=105">
    <vt:lpwstr>c+YCusJrQBRYYiJI7e3pedrIgq92HCusGN4f+NFaJRLYAGM4dKnPLOkbe6QiNY2ljZDFf5Xw76Yu+QByyDUSQowfRNxzVsVM46FPy4xOZB/BF1c5A99FGmepuGTNC7GpmS5dTq1KcdPpmieqkAtk99TSTQmnuokE9te3nnC8AJLEp5XtHNEOFaq7g4/gPP/OQp/ehShGYsPWN0Y/hywuxrAsUABpoCfy9yZ9A5yY6dDcRUexvYbo7CSMRKCV+b4</vt:lpwstr>
  </property>
  <property fmtid="{D5CDD505-2E9C-101B-9397-08002B2CF9AE}" pid="12" name="x1ye=106">
    <vt:lpwstr>HA2HGRWh+zg+PywcJ1FW5AxNfB9vBrgvYO9fnOcxKSULf6pkYPOBi1ZEvj7ZW6Ogips0ygvXMHLiK6SeGM8jHJX4WE4YOjlKO9iSKBKSSuapeQ7cE7YCA5QmRV8jSuPg59XrlRP0xxmWad/5YAr7dzbiv9iSE04VUkRozzOTsDLoO7f8/Q7fpGPc/scVwnFTF9OemBxBSXvMRxUtnj66p8VUQmO0m9UY7z/pXgv+UGVf/Q0deqsxLuBQBmFy4pf</vt:lpwstr>
  </property>
  <property fmtid="{D5CDD505-2E9C-101B-9397-08002B2CF9AE}" pid="13" name="x1ye=107">
    <vt:lpwstr>fklwVibuoFx1v4jvJJTwLuGpZY7WUb2/E4jib8j9dqZaBKq3mT780g/pEA+V/lqo6UTHpH4gvP8Os9jZuW8eHPwjRjxI08HVa3pv1DzxSdXN9uVuNinKZQMyY+xnD8WoJccVMP9fPBO/rvPAlqpIQzcUFL9NwB6tUeuyfK3UTYsoa4ceyxwK3eQ89+//2OBmbE4agAA</vt:lpwstr>
  </property>
  <property fmtid="{D5CDD505-2E9C-101B-9397-08002B2CF9AE}" pid="14" name="x1ye=11">
    <vt:lpwstr>0RkJhqbYQm0Ute37ZQtSuUu18h65zIyixoHgJY/HjwFO4lsc2PeiGSUliyACUog0prb5sB4ro/JKZc1NqBNw8PR5I48fRvosbNolyBqdnJpUsljQv6oGBfIgaotNl46gIWet0IA5E7QWt12AlzX2t/UZUZ7wkHVjj2Uvp6h6mku3H8i28P3fXPBScrbmBmnHOXbS1b1/HZcsL14tc3cTk+RVDJQUjMRjskUenGeIwB8kuDR1IJ0Tj/klBaO+3w5</vt:lpwstr>
  </property>
  <property fmtid="{D5CDD505-2E9C-101B-9397-08002B2CF9AE}" pid="15" name="x1ye=12">
    <vt:lpwstr>9SCFh90d1u7GQwRkWNYaMZsgLAjwdRrolIp76AHsrw4a5Aghoue7l2cDoW3Ab+yaAHJsTcdEewii8yJtjqnfHhX5E+xqQRO+imT8+cA+0mAkTkXyco+pn5hyQGmUZqqxoMz/sujAzyVTQA377U6a/iFMvRbpC5OyUqZ4b/++1OCNX9u9B9a1xRRu/Ad+cESED+EYH+lPDbcuNofqAT4Nn6t1cRVor5nNpGQhtG/X0XpH0MmhMB1gfxQkoEAktpX</vt:lpwstr>
  </property>
  <property fmtid="{D5CDD505-2E9C-101B-9397-08002B2CF9AE}" pid="16" name="x1ye=13">
    <vt:lpwstr>MzODCtw7OyomvZhMVzeDe9HYCEL4ca9drdJD2Xao69/V4x/BXNumPBI2n0X4PvHpMNyab/ThpQEC4/wOEbHLFp/3zFtj1uR/3hT9fv+lfjhGw8bXHRRi+DoyRQuUMggFP0B9u3I01iGqS7rAIt0iZ/HolRdXzisk3z/CtTTjqcFOx3K1/6V4WxuAfX7O+4qc+ZYvADuMSDGxff76cMEaXC8Cnktx4lK8Dv5HB+p7j/UD9U0zFOrEqd9EpHf8Shw</vt:lpwstr>
  </property>
  <property fmtid="{D5CDD505-2E9C-101B-9397-08002B2CF9AE}" pid="17" name="x1ye=14">
    <vt:lpwstr>nXRrXQgYs14X3/dpMRe/O0f1Y3vCdfFBYlBIeS/gHJHrjcQT8h1yIjKzfL0udraK0sqfdfF8h26VQYoPqMtqazFk2FucBoGQDZqP6iq9/uqVNPaVdf3PRb/885PJAmWukwHdX5uL/JVwFFsVT9/kNInQ/TXzTw1c5sD0ofmizwsDdTe3FXzVdIUoPo9TQrEwsisfgnXEjCLPkzHIFIY21VKTLnRSHeMylY77BlHDVsXUFz0BFe/YKVk/x2Z2uKk</vt:lpwstr>
  </property>
  <property fmtid="{D5CDD505-2E9C-101B-9397-08002B2CF9AE}" pid="18" name="x1ye=15">
    <vt:lpwstr>HtOJh47bXMcSclfFp4nCrtxdNSv2TRD/sLowq3PmTjWHVDd92fWIBT+AEB1rv4HpHgUz0OMY7R32ZeSVVCyqvZCp8sefwRflckw6UkgPxBZ0Gp1qJNXYDsnkPOdKy8HIYTAYh6rmgzYEcjAsBqIwrcbuA3zxVBcrCZnqHJBcHDFaemrBlm2ITVbZXKrLkGBp5C9IYL6ot6APXoCa+hmYR7cLRaQPZ71BVqIP4DBnrXfLJN712yq0eiNN/Iy2haB</vt:lpwstr>
  </property>
  <property fmtid="{D5CDD505-2E9C-101B-9397-08002B2CF9AE}" pid="19" name="x1ye=16">
    <vt:lpwstr>gqBSOCjwXVj+Ob9GKPyYW54kWX06QwDaoBTuDQQJncGr0PTlgzZiqLRJ2kzVe/wtQ06dd3Kdxc85geVZ83nWPevYjLE4GAo/GenoqcTew/XHDxKAuic5Di0Bu16cs9nDsghG6C5tEweUFd2K/Jl5uMuxQmHqR5MisO6QehnWd0/Pl+cRPQ4QBUPKWQsfUcOTvhKEq+mF8Ifya6DewtmcjBlzMz5fISHGy7zZ65ox5vsAzNp3rgtMVCvmg0d1rEC</vt:lpwstr>
  </property>
  <property fmtid="{D5CDD505-2E9C-101B-9397-08002B2CF9AE}" pid="20" name="x1ye=17">
    <vt:lpwstr>9DHD5S2+7mtSznh92oGbWJaQebsJsy6YetU5G00msKAxMFkbGOhKxE/ubqtnVhXAC1mskjhBYMSHWOIQjiyZAbc3OJExof5+aIJJx+g7P1D0pJZbDB+tFMcZvjIuwq93VEqRin5hC+hQ/QxNfPanHa03mO7fATr8G9PukrvzF2XSInqaDkiQkx9tnGo6x71yEbRugR+GsUOr1wN7W8yQQSe+8y+lKu1foajzdovRcfFH5ygce6LI6FbCJC6c6re</vt:lpwstr>
  </property>
  <property fmtid="{D5CDD505-2E9C-101B-9397-08002B2CF9AE}" pid="21" name="x1ye=18">
    <vt:lpwstr>qfYe9hcdut/JLUN2fM4Kcw3dor1BI0547TCsStFBOLt54sNiZbAR6ZeVdWyAYpFVb8qdFjvI7On34odsOGqNTiDHlLsksrYD/WHiDseoKCGLapBDnGDweOG2mie4YgePci1f4uDxbvFz3SRi+WL8JdbQFYMHgDGgPQd1YBzt+vvQOt9VGJjIu8TDAljTquhiezZ2Mm39VqUWsBBnfkdSuWECS5xPk71/p3DPpG/ZuTJUC0GAplSdGnZqvd+x/QM</vt:lpwstr>
  </property>
  <property fmtid="{D5CDD505-2E9C-101B-9397-08002B2CF9AE}" pid="22" name="x1ye=19">
    <vt:lpwstr>O87y1WNY9iBWb0+q/CkamFqcv0uU/IZCk0pXR6t9pVYKr8+S5pAbnJljPSlSe3z6gZ85hmzKPKAMsh2Rqiakn7regAnDWIdF7UvA05PdtT3GxrAaOPb4qSmduR5FacNFvQJdvtlHpxvYYHKS92PyxsGMOyH8+n5CRJ+ozcMjp4MIoC9gAhRBA5/P8GRxu8VsRT/o7XN2AUjLvnCl4Vb1TJwKdYq4ASFgma8A5iK/tv6xojgg058vm2eM9Pu4Da2</vt:lpwstr>
  </property>
  <property fmtid="{D5CDD505-2E9C-101B-9397-08002B2CF9AE}" pid="23" name="x1ye=2">
    <vt:lpwstr>w3iUJ3EnWwV+8gqJxOwobSGQjcI6wvK/G9/VXKM/6hqE47MyvxxZ6LuUIy+P3VBvN+etP5Ceb772MPHNQrosjDf73Pfh2mva17fI4p+cGJ9Yjm8lih3nNhM86Dz7xB/0aGDu8cd1o5BxQGfNEIXWY+PyOWlUSM/dVy+26XYSfBOkKP+Zu99fxV25DpY3yDDdVlJ6rcu3j8tkRFjodp+d/kv5AwPZ+k/SAZFLwBwY4JkDcoVuHrtC7yBLwZteyUa</vt:lpwstr>
  </property>
  <property fmtid="{D5CDD505-2E9C-101B-9397-08002B2CF9AE}" pid="24" name="x1ye=20">
    <vt:lpwstr>1Pth9N/bJigURqI8zhLIXIpRNheKC9JJ1qQuaaNU19GLSTzYaLgQItTOBXF9IWsf8+9i6EnklmwVg5JPJq2EYuYyqcFsS2O4CDSwdAKY75szFanfFPpzoNuRVXWcCSVNkK1qgeCxUr9nhuUnAzESjBA6F1n6lxjyJbbX4pLd9uuIwd5xQkuI0AXdkvktPCz5asNwJ9gaoxXZpOIN6ZHXP5Ns4sQ2lKk0tCX61fXTRry3hO8mKVOuv4WNHNhfJF4</vt:lpwstr>
  </property>
  <property fmtid="{D5CDD505-2E9C-101B-9397-08002B2CF9AE}" pid="25" name="x1ye=21">
    <vt:lpwstr>Bbcwv8NFcb03mFYp2Az0UqBe1YEFhMGNFvBEx13saHNUc1qklZNjpDOEbYVk9iRTKik4jLpJ1Xxy2fSC94DocaFdpMFIt4b4d6CUwKvU2CByP4dK/bqmuMX/4TFnjL6JwIc71eOvtNRIACdp5sA+G6QRMwIn1tqq+qnF77Px5b7U2AHB1CysqeINGMnqrp/cYZohdJikPU7z5HGJU2MnAKqeM7QGMlIosUJNOFVqokdhjS7hSxRG3yd8HKg0eQ+</vt:lpwstr>
  </property>
  <property fmtid="{D5CDD505-2E9C-101B-9397-08002B2CF9AE}" pid="26" name="x1ye=22">
    <vt:lpwstr>aGZ9zS5eZ5XwQIdf7brSVUfXqcbu7WPFnmyogj8dP62WWBKezxyArDK7rRgGQvHgIXPZgsrMtJyhs/81ZK3DZbGxF73Jf4I5zKKkzR14Rk/0JOwvHEsLafLKMBOk7bDbO0p9OW4maFFXuIgEB6AelVEQk1hljcwsIVXCUBJD8NoP1boMj3GjJJ65E4gNbmNnUO/hPI/GZjk/T/cBUQVLH3Zfsuj5WD00xkFWkiBUJ7U6/Egv0tyASw1HvHzqneO</vt:lpwstr>
  </property>
  <property fmtid="{D5CDD505-2E9C-101B-9397-08002B2CF9AE}" pid="27" name="x1ye=23">
    <vt:lpwstr>MXu1sHRgES3FIV9KxZXxJLNI0exJGOnvuwIxS+CjQS9cGyo/Dh9d0r29DV4CPYy5HeqKkpbbZzseelqkJf4INDmsSAzh0NYKtX4uR+Pj4JGZUvy3iY5VH898UenJLgMhy59W/CBIeeqkGfIrgtWnfm0CrNygBHANmYAUWNXM3M9ZWD6rqIyv16HzQrRQohcu+DseZZ62l5g/CEQC1hsF/1h4iWh1RaC5Zj8lYi9fZre1NW2gQxoCoxaryLzZ86v</vt:lpwstr>
  </property>
  <property fmtid="{D5CDD505-2E9C-101B-9397-08002B2CF9AE}" pid="28" name="x1ye=24">
    <vt:lpwstr>N/H3kfwx3YHqjDSl6OVYQu/6YeVqk4t1jJIo8HPiIvBHKevfqbHVgzjax+VT4djFVjwMVxCGOAxVyaDzIrO0NME7afjgn22rhckAXuhoNN/sDkI14oQglzzkghdowDSBxnVVaLQ+5oZARHGaXY+CkA8yfP4LvZmqvJ+9o9RutttPjEdoRrPRNaiU8XyZ3bquwm2UJmRy5NoorhEgnDESt9dxgTogbMtUs6C1HJ4HEdaQeAeV65DGFilVhfqj5D4</vt:lpwstr>
  </property>
  <property fmtid="{D5CDD505-2E9C-101B-9397-08002B2CF9AE}" pid="29" name="x1ye=25">
    <vt:lpwstr>qhrAYt+jCJubBfy6f68CW915cA50E7VgyqC7BE4WF7hKQblg7+prkB6iK5vO7cp3okdRBHcZgTzKQdlR3gVqPpg7ehhe+HChIJh23bN8esqNO/cZCQLyLwz9UwJPJoX1hvr1VQyvlJ60ZpM5dj13AFURLWrjUyWvzBf46QGEsfW+GD0Nc+KRHwaDf/JZI6ZhhWPAUPpag+2NRELaHrn/FFoT3GOBG30z9LJ2zlsDm9eMc46ckfqXWajXB/LE2wz</vt:lpwstr>
  </property>
  <property fmtid="{D5CDD505-2E9C-101B-9397-08002B2CF9AE}" pid="30" name="x1ye=26">
    <vt:lpwstr>vebe49+aowlxWFUscV6DNma4qQgQgoYQQBmK/4XAPWc3VMPmW9zz27ynJO++O8T7EiQ4TfkkUYU5ynJVdjI3mmICd3miNIVrVjZZ35mrhpsQt8IlyHuQPPmCSDqv/ZwF+GWDS73SpZr/kwH7Z+DsC9XnK0/4q8a8pFU5NlnzFQ82lUtNXKNVQE4Oqy/JpwnfYjlE2siw/Or0GO3NFqek8PV41lvdBmS+eweY4blYWHVZ8zxHncj5pxB/TgKehJJ</vt:lpwstr>
  </property>
  <property fmtid="{D5CDD505-2E9C-101B-9397-08002B2CF9AE}" pid="31" name="x1ye=27">
    <vt:lpwstr>odvnYEOjnoe6Q/0qJ/YzILsMobMHJD0elGlLzxDMH8jvGWZzHTeg/5XHzzukrcGCj+tW320+4MgZEscqS3CYV6wy7MvrwS/hca9QaRkbN/T9VfJLajUfwXzVZK2/9DmF980Av1e0hDKUbd2NfKUvM8EFexAUknLc3EzKmUkGDwe/2dlfhy6VfD6bl39ZpAg33tE3PY8/R49uPb0YoJMQTAjkYulgABtaabm1ZLeay09N7aX9LvAo/fznPdo4OFL</vt:lpwstr>
  </property>
  <property fmtid="{D5CDD505-2E9C-101B-9397-08002B2CF9AE}" pid="32" name="x1ye=28">
    <vt:lpwstr>X+F0yLB5WazJT0nf+Y8r8oiBzp2bMw19YZ48Ng4s/HwRjBEWzzBxLsd9QsN/dXAXkLD8VT3RcRYyBBJf/H3d6yMGZ8mDyeGBt/x6Nhz3Vm/CDCyEVIC1KHTva2B8T6V7lH9SqnPYrl27zBKXnxM/2zSPauIN6H60rYosbyZdhfFsrYYIr6k+bMSNJyfbX8SuPFzZ0Kgb4vnEvxQzZcP7YDQ2S5GybfPUWaOOVctWvUpyYk72h0QssaviU3mBBKB</vt:lpwstr>
  </property>
  <property fmtid="{D5CDD505-2E9C-101B-9397-08002B2CF9AE}" pid="33" name="x1ye=29">
    <vt:lpwstr>yXN8ir2Xaqje6ALc9RdSmcmMvxRo7LGca4y3c7AuFLhVd42u090Ll/87XjvORLwW4xlqsrEM2lkm3FiPpYkQqGddm/tMr6e3nHT7WbqEf1CLvklcNuGIcBHjStj2Gs7rbFBSOStxeT3A6esXfoHptCAh5dUaLc+NNSgth3QfWtvyFCap0KJnUUlqWUXAEf6+hhMIsPOYwCkH4e2QRPqiHS9rbh3+kFzHdzWjfwcSUncYCLziWUkYpeoz70tHB02</vt:lpwstr>
  </property>
  <property fmtid="{D5CDD505-2E9C-101B-9397-08002B2CF9AE}" pid="34" name="x1ye=3">
    <vt:lpwstr>vrvjxhFijCiHEx89reTNeHs4Ze6mPp4nkAD1twbWOkuU5IH4UbtKWOXES8jwmtj3hDAioaSYP24Fs0hZRbASGeVt4pGmA7dnoq4k1z7k+hoSAVYuZsvLqj3z5W62fh9rAiWmYguPqDTyaPdDl4WPgnRsQCgCUCXFFdYQTIu3DxG0dM5+4S0AY9DYwkKg1s22PM7ZTAaZ0avBP3R8CiStrzNZaEqaGXnGgEKUCbSPALp2TrVUIEB1xvr1x9GYIi6</vt:lpwstr>
  </property>
  <property fmtid="{D5CDD505-2E9C-101B-9397-08002B2CF9AE}" pid="35" name="x1ye=30">
    <vt:lpwstr>Sw6WhzLv8dRd/aGONGOKeXDH9uEmVjnB7EuXL9eaAPNwCF3oJAJbXRZOoRhEmTlXVnh57ALeBOplHBkLoZ6LDazTh3eey6NiAzk3SO9BaDTPxDAKmxRC2/R/dbYr6O9pgCfwmuSk4nlbSjsgyVhUn0J2cBZFwCexLz+t5hSfTh55VXgfMT8lOrSpPtu9Rkpy7ubO6MflkfJBDgO1ePPcKsA5CQxl0HEDsfdS7NlHCwvX51KAFdCN5WG+2c2j7xR</vt:lpwstr>
  </property>
  <property fmtid="{D5CDD505-2E9C-101B-9397-08002B2CF9AE}" pid="36" name="x1ye=31">
    <vt:lpwstr>8ZrD32hVu9c9VPamNY7dMufWa4bySpL7GpM+zOmCvSefSrIfli6Mmw9OsrWBPfByXVfofvMkM5KJcgOlsWP+vA7Hst7/8Z1gBryRiC8jriq5heSqAa+xxBk2sGnOLkZemHfWBfs5ZlY8S8yn7cj6mhUcsBSoCCQEDR82cV5PbkhSNMglhQi7mhInyrPsrchflEFjJZTjYpVfhZ4HGdDphDwcgdO/NWMwk+72LrJr9eoAhAeVLdsk1R+WEoBx4sO</vt:lpwstr>
  </property>
  <property fmtid="{D5CDD505-2E9C-101B-9397-08002B2CF9AE}" pid="37" name="x1ye=32">
    <vt:lpwstr>Vb7q/UJ3jM9oBJsLX0xifLY2CYju3R+DF8GGUgUoBhJ3XylrPgAifribvsFz5/d85+GiEbYCDESDOq5NtcVV3DiQf7/kJhHQDpJOLEO4caC/n0F8XSYWnUbl9qNCRroNtUdnuLTejUuN5GBF6Mvdf9P5Gp4OTLEGmH/nHebFHEKzzY4OWtJckn45JRtGd/NJBRDzskkMY8PWNPZI8Xd7KhF4VaBFProbDa/wu7//kDk+wLi/wxqjPFLdcR7HbFX</vt:lpwstr>
  </property>
  <property fmtid="{D5CDD505-2E9C-101B-9397-08002B2CF9AE}" pid="38" name="x1ye=33">
    <vt:lpwstr>uINpzjtVAhBQZCnYgBzD6c5OzXDwAWL2IwEU8boUjkuA7GBdBEh8m92oVdzx8sfrHuYS6kP5s/wcP6HuCaM+KPzQSi1i/VYX5S7RhsQZZPpW71Ygp5DTzL70p1JJjSBipCYcZv2WS5ViRT2F/ABfASPOHKTT4a6cbqZ0REF18ZaO6l6sEAK2puU2NxC9zsdfHbx8zX1ie/bf0v80Krs1c5QNy/4Tj4YJgkSMtZW05YJNstPD4SULvZ9Wyy7RkdQ</vt:lpwstr>
  </property>
  <property fmtid="{D5CDD505-2E9C-101B-9397-08002B2CF9AE}" pid="39" name="x1ye=34">
    <vt:lpwstr>0ymmVmeSMCHwCLlUaCuToUyaDBegvvWaZjxnUVeEtPH5fidtAd4Y1WhmNRGDm8TXD0T9NwcJ6+/sysD0BpwO/tnzSYI/5RRLG8pEB/1dJ2x2dCiVam9SlIphRqFudHDzrL6GSOvGEXLvYHwhn0qijifhIi6rNCMUtIqcPwWoz9FkfptKqb/NaEbaWImnElwP18TuS2M7a7xJX7vVr2A/zV3Va/1YMKjJIfChN1w10dfVSS0IGRG8TdMvf3xeuNX</vt:lpwstr>
  </property>
  <property fmtid="{D5CDD505-2E9C-101B-9397-08002B2CF9AE}" pid="40" name="x1ye=35">
    <vt:lpwstr>GYy4/gyeCr+m8HoH37+cVG529M8uTLuF679J04ikcWcJlUh6/avs3Vl8equDHSVD/a/NyNofzBpBjw2X2CBrVsGOFDgfWlO3YqPH6d0IC9Wxh1NrgK24ZDACV+HHv6G8i9Tz+USMnusSsNOSstoHhn6cc8hzKu/bPTTZ7cRWc5uQODAXQz7Ag6VhFzV/cKPYfMi5dbE/XN1SnG632kLPo/I+1KrTrXCci57yYcCcRrlm9LhsMNoOqMa0jmPwtvy</vt:lpwstr>
  </property>
  <property fmtid="{D5CDD505-2E9C-101B-9397-08002B2CF9AE}" pid="41" name="x1ye=36">
    <vt:lpwstr>sFhYhnFEC0t95vVrbS6BhLW1ZlFVNY+kXLc1B1Cw8k95Ibscjz93ffgmZlhvU3gLhWW+dbxCKyQcqc0uFjc+XbUuyZCJXf6aP+mBGxO+7lR4RNAFSZeMYt1VHVr52wZS1+yMx61i6GtOWkLeFQLtqRwTYDOoGXAPKMfyxqzfsGuXJ1lEY1XNTiDsW7+yGnyGIERQDroWyyhBEOiZItdPJX3tb/oQEMMA/TmY8ujsSCF0u9CE5qqn9S99okW6fcO</vt:lpwstr>
  </property>
  <property fmtid="{D5CDD505-2E9C-101B-9397-08002B2CF9AE}" pid="42" name="x1ye=37">
    <vt:lpwstr>Ov16rSNI7GYXKH5n8UYUOM8qB5HfnZYfAGxedpBValXjT2UTB2z+ksLhCNPDTPuIFAK0jePUIwLU4gUK0SfuvyBt4zDI0hR+fiVncHlzBBpl4+f4o9pu23xh4WB/i6wcSS8Ix19y0MUT+Qo7CSSGi1OScPC+l8zRH/0jeCRahOH8p5uq3rzWw5n4x40N0df16v5zsAotFg7RPidMf1IOtQ2JcFCHI5etKRfqWH05YffcdP2PaQmHX9Ee30NjeZX</vt:lpwstr>
  </property>
  <property fmtid="{D5CDD505-2E9C-101B-9397-08002B2CF9AE}" pid="43" name="x1ye=38">
    <vt:lpwstr>5ViKNvZvVPfneJDnbi6/qtDFarLhMkbgZ0TfVgzbW/Gsk5TKhXa0e207bxyzBeN0sKePgDmNcrdzO5b/ze/nvrdJi5IbH1FJITwSf88kWodlMvAMOevhjnVoFQKrF9bP9MUypLfo1K9uIelLYgEiW4nU3SvznEy5MKupsA5jWjWV5jUP2sdGRRbiaosdMkuQfSoQ3btB5SbmIdasHFexL4TuH5Y1VhQ+IpPNJk6e1fcRsdZm9+zHQkwZHwj4lhO</vt:lpwstr>
  </property>
  <property fmtid="{D5CDD505-2E9C-101B-9397-08002B2CF9AE}" pid="44" name="x1ye=39">
    <vt:lpwstr>IpU6P6rB0S9YJVk2QBHgrpkI7I2aTjEJpOQyE8w/W7EXokU8tZJCtT9abchuLxDPE8JWz5zhAv86zGO/KEcTMm/fazkftGLz2RcRvkjw1A0OFXJPS9rfKWCNCZLPWS0Grnr1rH4waGClMeFaRzeIOsYYAMwGg0dvF9MDJZVBDvfhPE3J4m4ns/gKUakhANWO06rA/DWwUNf0Xb1y4y6NF6qYPUtNOd4edk9++1h2IZFpCQ8aFB/RtK7YnhrU1U4</vt:lpwstr>
  </property>
  <property fmtid="{D5CDD505-2E9C-101B-9397-08002B2CF9AE}" pid="45" name="x1ye=4">
    <vt:lpwstr>JhugfGdFZgD76pYqqI6WDlnVK+tNFyOkjDgTkC0HOvwbHtbRNRciHkdMNEWcAuojVZOYem9Ya6l8vZ2UqkndKABECYopUObhJQTDRDuzz6fzkp62viuPb/rNonNOellEc27w1UtrMgij9vH68LnQ2VIhkYlxELQHnPreVyBkkGFvYsrv5oSb4yESwfgAEXoeRPbgbzz4ilIz2L2pQ1GtLnh4fG+Qbfx07+oZwi/ZvMEyaO3nZjrtIa8fYk85dXb</vt:lpwstr>
  </property>
  <property fmtid="{D5CDD505-2E9C-101B-9397-08002B2CF9AE}" pid="46" name="x1ye=40">
    <vt:lpwstr>ZpdVdZ7JI8cDUvXemHQYRtMdAOidytwKEpquJPz+Qqxu6KGig3CLhindB+mZY0l//HVPWz3GmLS82NZLLiajCUUB/N2DsOMSk6cAb3++WxOUiXLG6FqhUr2Qn0YWFNz8lc33CADxjQm9KgIHOhaJikFRxo6YokLXrURjS1Sw1C4slhny6Y2X3+dP3TG0hKv3IF0tv7BfkYx5EvKw2VgURWBHQgBMfGzACuu0Z075Pg+9M7fzIUu3iAtzAc4dUyd</vt:lpwstr>
  </property>
  <property fmtid="{D5CDD505-2E9C-101B-9397-08002B2CF9AE}" pid="47" name="x1ye=41">
    <vt:lpwstr>TgYoRrLbIpZWdvbp/613eNXoR4M9aZQFuJkwH8R4XJISrd3Xf7/rx37/81pZcCX9qR7awgX4kXpus13ZyZw0qxDQVZ0xgf2GGGbYTm9e9kWe/2VlQxn2eIHzySY3N5T1WChps05V/DehALIzbtl17bsbsUquS1aM35u6/ESbbDndTruqtZ1YcMlfwO3GkIn6GwMerkb0pyM39mQ5MMm1h0hSPRpxIoGGdyVjXfcms+bBvag/JIQVI5DHtA5mEm1</vt:lpwstr>
  </property>
  <property fmtid="{D5CDD505-2E9C-101B-9397-08002B2CF9AE}" pid="48" name="x1ye=42">
    <vt:lpwstr>Mpxy0SCX9npszSCPiQChU67439Keq5tg1lNm39NkWmsrUdrkFAost/jNcxeN2KPIhtzcQOG68wPZfOxvtREZtEWOOCbAhZv/uZ3x9KMszwjjQmGFwDafgN/m4JxnhnG2jeqEcqGkzTazR0eKK36jiFf5IWrLTpR0tIVNkE8S4h2mub78RFuxYGz5x0+w7W4NuPPhsiUBJ/Ir8U1R+9TuivP0zGyCQK5Uyyl3iHXpH9NYABpu/ZViAKB/2uKOZfh</vt:lpwstr>
  </property>
  <property fmtid="{D5CDD505-2E9C-101B-9397-08002B2CF9AE}" pid="49" name="x1ye=43">
    <vt:lpwstr>fFlMlrn/M/fetrWI7xeeST/U9vmV7G+ZU2ybP4ohCWwPwhD8RBHtOon+vHYDMMgBfmhTBiuGWGIe6KLRse1rFmFIzeGTyj3nhnPdz2CxvzBBFDB9NHlugZGLYeE3Vx+12xIohR6qI0jVOTLUFxiKuxT4uPv55moxbu4DXU6XeI0bnkp7L+gFi2jbcMarJkTJfx2wL3C2j1JeIVkvIh6IDo00Z/lgUfbWRsrNddJtAKqew3uABRRA40WO6Cm2ud0</vt:lpwstr>
  </property>
  <property fmtid="{D5CDD505-2E9C-101B-9397-08002B2CF9AE}" pid="50" name="x1ye=44">
    <vt:lpwstr>CbJc7+z6AYSq448Euv5U4qXOFSzdCZnPwSafkANf3wXRe7NL9lD1vf6ZMgqmpS1McQ2O4x1BduDIze81zEfEGhNa7CXGKAWW/Fuzap1LtE0qiiy42KJDamrz5wULNWN0RWWBSl3wZy3SBurqcGJuCsxvZPq+HN5H30oQD5C1KhW2IMx0FhnvNCILcsPHyV/Q7dLaaBBtfoyeUP2SFBSNOuj6ds1tvXO9bmNRrRXDNhXNtB3wsHLMpPT7mer8Nc5</vt:lpwstr>
  </property>
  <property fmtid="{D5CDD505-2E9C-101B-9397-08002B2CF9AE}" pid="51" name="x1ye=45">
    <vt:lpwstr>gLft9EEk+6Dtj5KrHu9oc3dDZ2ruQfAJ8QEF17JeLMquwlWug4dsRqEtu7QDkHS1JsVBJb4c6bTEBQ2ZJFNpSvtun+zglmGFgDXFQmYX19yEHuTh9VR/J2DHQw5lqAkd9U46tSP+KmAtgwL6jEIhZDgbIW5KA0YR7WKpUV6hFX5eE/jsopHsZ6/176jK6AZc/juFYeqcIMgCa5++QTeMk02z9XqJmjMqMjvOvaRR6ZP+mjcrF2wUKKPvkhhvaST</vt:lpwstr>
  </property>
  <property fmtid="{D5CDD505-2E9C-101B-9397-08002B2CF9AE}" pid="52" name="x1ye=46">
    <vt:lpwstr>6iuveDHUEZFKNJIrHtINh7Aq+jeHNnqOoXYuz7aC331tXNLkUuxVVlpLvbzlM6408bbjs04QVW/1b302gL7UAY2hI5+eK+zRZq1WkOt7mo4NbpF8ooe8FAzPDdZ4w9LLZdquDIzhY2B6W+9cJwKngUIyFL2FQ72dtw3vknMJEfkCurBNRfpd/PaBMGOaaiVa3Afs+TuOQsdsW9q+CxCCMTSfrSMIR3NgQN2B74ABvHbwMXzqW9yvzj0cX58zL6s</vt:lpwstr>
  </property>
  <property fmtid="{D5CDD505-2E9C-101B-9397-08002B2CF9AE}" pid="53" name="x1ye=47">
    <vt:lpwstr>++jpZ662uFkaUOEvimhhONX2ndTFrJmtTDZ4P4U36nNo8KbUBSY098dkvZkm0yd9kIOGSEVSfn/ZzlbJhwSkmIjMHKsv/UkJ0uwkJB7ORItPP6O1v87LsWiiPQWRcKS6ZHuWjo7zy79KNdLhDJJRoiXMAoN5QCkACLDuBVC5HU+VZszMmLWAEzJPyqOl8NEWnMoZf7RSo5WkNfNjYv56eJlEwaQ3DD9u/ki1n4yZ+qKzBAcCcNR4Hj9OMPEF3Ll</vt:lpwstr>
  </property>
  <property fmtid="{D5CDD505-2E9C-101B-9397-08002B2CF9AE}" pid="54" name="x1ye=48">
    <vt:lpwstr>z0DMj2IYsLXVLpK25ebssZXclYAT5mhQuDC7Apod9y470su2Fkkz/7Yufj7nWEgZNhE7k8LHv/ZTgFC8rApr6ZK4hyKR+HHp8fn0zVnRwv6up0S86asa9KSMuvhHTCM7vGwwe2huCnUqlZKtd6XwtHIRQzSNIuLrmxJqJ0Hi9Sr2qw+GjNDqDWnDX+txBjyO1kl0xE4t4yJXcXYinwq5U2OZzt+32qIQqzx8DqrPyqXAdqe49o8M53S4I2tYfYM</vt:lpwstr>
  </property>
  <property fmtid="{D5CDD505-2E9C-101B-9397-08002B2CF9AE}" pid="55" name="x1ye=49">
    <vt:lpwstr>yZLEXGYdPpRZBhtraU7WGn4z166+HV5CSMrwcRXBXpnA6f9dGokTJkq8LAtknsz4Sirrr9aHwZek3F/1aBsgZne1emez0MdMBtO3XvX4re+LMVfHbVZCcgYcAarIlEZvSz+C+ZFlKlARZhrk63Yrx7W5yBxxWTybPkuMi7UFZEBT/m3GyhlHtL5giCWaKLbA12AKnL0l/nz82VbOaXVfDJ3Ygn38VIuFmpIR5/0KFcfOSrrxoYmZOZQhQFDRRgJ</vt:lpwstr>
  </property>
  <property fmtid="{D5CDD505-2E9C-101B-9397-08002B2CF9AE}" pid="56" name="x1ye=5">
    <vt:lpwstr>QmJhZU83ogpHQe7ZQMnrg0eIxg7HK1IUgc8cVWnryv+qvZx4Dn1KYW/2uwLzC5OWa9lhlXgILKam8HGsliqWbdYvI57KnsncLXd6hm5ucMyI76rSZ1m7VU02zZP/UgqACf0X91+xiSw71Iy4IVRiUIudAorr9kH4R5qgdh3ZJt5cmt38vDE/SQ7mdN5jAPBh59AJgRgrHaXLDOUQyox/jqRvO9a5vylpFqnVQhoJ379QVPvGuLsAdWH9gccDGtN</vt:lpwstr>
  </property>
  <property fmtid="{D5CDD505-2E9C-101B-9397-08002B2CF9AE}" pid="57" name="x1ye=50">
    <vt:lpwstr>0S6G82dmyYaKb+w8wGMqpm6AUVI1nOzexNo69pCoVBWDukA6bd086K+fVZyod37g9CJ27d3CPEtDPsAOf5czZV7U0ytl1MbTpg70gBmzlT8kwNW24h93nVo8vpyiYLxaiGNUjzsyyBhujU4VgBTKhTbJSgwvFi/5Jnf1f5V4A2BxjBsWzjdLH2lISgZlQiNN0WQXLjek0x1yoi84zYZQ8W6BOVG9FmttGC0lm7nrZwJi9jFuqz10lpn5gzgjJIr</vt:lpwstr>
  </property>
  <property fmtid="{D5CDD505-2E9C-101B-9397-08002B2CF9AE}" pid="58" name="x1ye=51">
    <vt:lpwstr>SBTfKZxbuDtkm1q/lHObTlpExqxwCsOPTcSc81p2ESrHd8GTwpq6vlDwZ8grV/R7QKqaCRqjE/5uqc/S5cmZAaTdSAnuI6z5kmS8+XWTk93ZdRtNC4gZUqVE7/7ZBWpDXC15e87imbSCanZa6U2DOg1fkaev0q6jqXSL3Y2ZTxrOM7BKveEFgK34bX/Z/Z24XWY4Xj0tPps30Zrw9K4g3BlaCL1s5oPHMhQpPr0gNsswAH9Utzr4Fpd6cNt2ZAM</vt:lpwstr>
  </property>
  <property fmtid="{D5CDD505-2E9C-101B-9397-08002B2CF9AE}" pid="59" name="x1ye=52">
    <vt:lpwstr>7N6uS3ht2tkyIEU6HqHsTE7xEAoqx9Q7X46YazLt0ceSXVIFFl4UpPL73Qeb02ZUf7lnE3+j/pDUn0Vj6F8n/yjYycSY+asYd+3SQLgBgit2spzxteZeTnoyLDp7ouxiPLot5Bm1H5Aiu9FfvJoZS6nCZoLdcDH6HWgg41Ie66M6mdAgqCHlGnQRNUJzi4scyHK6rhVqZ3LclYUdQb2dS6G0+3L/daqAAn+FrqETTS59tBfG0WH4ZdJAe1gSlTz</vt:lpwstr>
  </property>
  <property fmtid="{D5CDD505-2E9C-101B-9397-08002B2CF9AE}" pid="60" name="x1ye=53">
    <vt:lpwstr>9wMZnUB9wfWWup8QZibINClr9FELvH7pC8aCzUcz3uKE/v6uAIux7UyM09a8XwrQ9a2tDpspMncP3FGHPQnhjk6dmChigL4OCQRIaxj0uTwCDys+iJ3U+Rv5v1/ElZGOWx8nz/VNv27FUFVnZsyeVieyVAaMlY/cT0DM6gjdwWRjrtH2hApdOVWuEOZrkXw3q5ttEmooxD5/Lgr/BKqwPRpJlpEBVBKDGkDURbpMsEYtddWs4Xn2fSy2vrKbePU</vt:lpwstr>
  </property>
  <property fmtid="{D5CDD505-2E9C-101B-9397-08002B2CF9AE}" pid="61" name="x1ye=54">
    <vt:lpwstr>ipn2LaAe7Run0Vxwn+27FN+Mjtdz4Gd2g8AmQB7apw9aGBcQAUB4+HuAHOx3BHXNDZk4/5HYtJG/ncMwP9G8YqC7LHBocc8vmoqD8CXelBkH17ecDt724mrpZyrgXlPrWwVue84EVPgTy3Ue4qipdCx4niv3sGQzkpR8SO1oyJ8S8NTlQgeWCJzfSKX483qdZcK7jYkjWJS4DhYSWkyepyI38khfrjJPYhG4FmiCR6rO2WZ48XTD/lys3GMSAWN</vt:lpwstr>
  </property>
  <property fmtid="{D5CDD505-2E9C-101B-9397-08002B2CF9AE}" pid="62" name="x1ye=55">
    <vt:lpwstr>JZEHvfhHpnvPJKo3YXkoEyH6lEjaQRbTPvg6TYRyLd1qVMSOAopavKTZI9TygKNBB3eIOZLh6fJGkuqVqQnfM3sHsVdfTESEZbib1pY2wpfs09pWYKhTjr4eZ45pIG9/1rqzhIOmCRGIKxFB5sXLxnln235K2+4v27oj/S61ZjHEXe2uZgGRCNXNh2NhXCJnrvhATTEMpwL/fKfxVx5VXfeVQdsuArsOGM3Soh0cYuIhxaQmkfvq0qlcAZp0Vpr</vt:lpwstr>
  </property>
  <property fmtid="{D5CDD505-2E9C-101B-9397-08002B2CF9AE}" pid="63" name="x1ye=56">
    <vt:lpwstr>6x8GnHJMmCa30iWmZosSVGY2cfxqFFNMTDpxo4yVysmR1tgl/NXV2h3U+OXZo7uZuNoHu63OD9spWeA9cHms41h9TTeV/etI4ylTycJ+dbDBvH6RPR//IERVP8bHoXe9oMMEVLgVluGjbDhO/krADmD1q7MfLuEUoscH/K4nyP9po34XXim2XvKXlFz/g3yadOOk2OlM7rQ87JI/Y7y33DwC6AhpwmdzYH2MoLhF2HdaYLZUeMd1tmb5at//Qgj</vt:lpwstr>
  </property>
  <property fmtid="{D5CDD505-2E9C-101B-9397-08002B2CF9AE}" pid="64" name="x1ye=57">
    <vt:lpwstr>K8+sH+xHxi6OGO9UR9tNaWk3+3S7WxBltj3j+2hH3bxoZx/15JilE4vzEDJlU+Gly3SBRrk00358YZLM0w6MD38diwi7cpH8Xb2Vdo/FT8yUoOk6bEvxWN3QHCB8J+PmbuxSTNd0AN0K3SHVNasGzM1U6saYIgzDw7Eor+75L4DkkfeoCAukmfrZB7VXtXcKOxm74IL3bfBHTlsv/f9FT5KjNC2yXqqNCdzfIjpvIC+EztSIC60jMUJK4f+fAhm</vt:lpwstr>
  </property>
  <property fmtid="{D5CDD505-2E9C-101B-9397-08002B2CF9AE}" pid="65" name="x1ye=58">
    <vt:lpwstr>ZOyL9N7ifQGGBVXYQt28uRcJwO3/90ynqvAbjoubq/uyU/yJ4o3bnYMzKqA35E1mh8sA166CMXork+4utolQycpp1ZKa4+t0U0lAPep6P88S9v5sdxDP+9mTGPS4JKfS7Cev6OWW1ObUA8u9cGk68dPOtdfGjNkneQF9asgr84uBvtnUR+ssqO3odFrEkuP6O04kjz9VIT1bZE5RmB7Dl2drV6X+cGUDF/NCQ/XlWpWl4buJz6+/QRxtTQKOjWY</vt:lpwstr>
  </property>
  <property fmtid="{D5CDD505-2E9C-101B-9397-08002B2CF9AE}" pid="66" name="x1ye=59">
    <vt:lpwstr>4Y/xDM/1t4IwIXnTCQRwzmsX6N0ecAV8X5WoynHa94sKcU9yjIva49+YAD6UXKyLvB2Iyv51mMbvH73MVzXZfEmvYA5mDTWjrEhpQ7qNtVrgukhxLoe4PJMjhcetH+4G6NC+ebxL9GpSG8tKexx7aLl9iwCSRhQ2exqgrLM/dCC9K5jkoBRsJZrsG6DeSsrQVVsLtgaWuskiU0/d9KLhlh/YTibMhlAt09oDkXg3jOet45IbfL39BHA4T177mM+</vt:lpwstr>
  </property>
  <property fmtid="{D5CDD505-2E9C-101B-9397-08002B2CF9AE}" pid="67" name="x1ye=6">
    <vt:lpwstr>OyRsVp645Bqt834eRh66R5vq+rcDWxI0d2XWHLKsdaIupXbBhik1ILHO6D7i8Lybs95mBJ13BqDlcT7HtVcq2RKeU9Mry+Y2KE6C/3dL4xYhsJlpH6Q8ncvdvUpGwHnlnZL7wXJxiR4fr0WPGHOetPiMH660Pc0p1EHaFhkaNNEtE/hxNfvIe+QM6veRDCR2j0ZLyID7q/Jbp8hNVT8HlDfAOHywojZBR2uHftCytoZRTcKa23RZ7+MPT9Ovk3i</vt:lpwstr>
  </property>
  <property fmtid="{D5CDD505-2E9C-101B-9397-08002B2CF9AE}" pid="68" name="x1ye=60">
    <vt:lpwstr>17QXK5c5Rwp/Z4rGAW72VLmAsUrsDwsnILLGcKbpnIFlH4Pd/aFVqjl72odFrlhF/Te+TOSXlFT/fpaIEm2AdESBPYyLdMTUaDUct64ko+18lh3MEa6bsfdOQrgW98wMaOamiFf+KxyMN91w0SAMgqgRLB0jZYrooW6RBYz06FWbPvbjLBsCm3nn6/UhlRcqBlNz6hv/egRAiT8BYmxk2Lym7M7kTFJJ+iMK+H6lIl+E2zrH8fwrCmjy/DOgkgY</vt:lpwstr>
  </property>
  <property fmtid="{D5CDD505-2E9C-101B-9397-08002B2CF9AE}" pid="69" name="x1ye=61">
    <vt:lpwstr>pa3D5I2ZbHXvO03sr7Wi+xXGYUvRacIRr/NYC+flKjOa1bowtlN3ti+x5XdNCvdTUL3U9wzGgX4BfD31DkrvnkixOrRHOIrCPCBwYDjk3skCLYqbQ5FpBsnUHr36Elk07JoTgBgC2HPUOgR3nSGAV4YAlF4dHCNkzRNN8gY9xx/wUDI4LlbQmgm1NCfLlq+XC8pJD3zXiEx0Aa5W2m/Jznc97qTHjn1YBx4TzZSSnwlUPth5HP0uWsf115xhEcV</vt:lpwstr>
  </property>
  <property fmtid="{D5CDD505-2E9C-101B-9397-08002B2CF9AE}" pid="70" name="x1ye=62">
    <vt:lpwstr>bVOspIFmaXWx1/E7hVWDmDvHjH9Er6HIGewz/u89xxigQldXFgTorxaMTTWOl6w7LdMRKoxT7qjqE7LVywOkMLZTo0Z4oBETepuhWN0X/2doja0v+lr7LrbdcXecrtf4iUY62tPIn9w7lxvMFMKtYgsn8cmXinpKbJs0QHOeECEcdA+msQTje+jec5gW40u6a1qhp8TCJSBFCI1o0deQ1z9oQvv3ufh1N+DuxQalzgf8Z0nfLH/rVGcNEiuOAGr</vt:lpwstr>
  </property>
  <property fmtid="{D5CDD505-2E9C-101B-9397-08002B2CF9AE}" pid="71" name="x1ye=63">
    <vt:lpwstr>xN0RsoHP80ZtLv58plymMmjXX5/dY8V5txVB44CMantfi1QDcliDaohA5M4aMKR+q6UgBhWCowOuTlhwvdZO1azu6fGMFB7pVBFbv5s51rpJtwivNMg71IxUtg+Yc59U0KQO18bapjhwMYNmwS0lGm4cWmaPBhYbB2IoQYGk59D82vhGEg/uN5gAfb35xx9KST9Q4N/+VNFHLJDu311bpfKsZVBvd4bYvQ3390XPV7oVDd3JjTlE2eC3+7kmbDs</vt:lpwstr>
  </property>
  <property fmtid="{D5CDD505-2E9C-101B-9397-08002B2CF9AE}" pid="72" name="x1ye=64">
    <vt:lpwstr>I3+RvVq+IcNPnMe/jv2sLb++oOBwQ7QeXCqg2Lxwh38h66wyjUZUGzv/ktWDJvcPV4ddrB36ucHwXiR1z/jX1mUUulnNLM6DzNG5pn5yQPJo/0ufGqno79qoQVbCo6lSoxdi4I86F/qvQep8T2gxN/gn6+Ac6WqBydMZkYdomLc+1TzAY/9Y5cnNLLcvLy9LIYJMtxZ/aifsSOZdP3iTdbJ+PhlIM0gc5EmXAQlKKaS9GdEUqnsXG5Z0be4bII6</vt:lpwstr>
  </property>
  <property fmtid="{D5CDD505-2E9C-101B-9397-08002B2CF9AE}" pid="73" name="x1ye=65">
    <vt:lpwstr>Y5qW3qSjUsZHF+/FFYT2jYxYISHNXSrW9EyCU3W5K+zvFXk7CFu/WAJJWik1Cy3W7qzMPUVaNyrDLJkp20qUesOEDTg/krqXIoCY0f/Q58uPVKSC+xd5lEA476gSmBXfYGFgS/xT6LdlAY9ZS5e+DNiJDii3wK3l1vv2942BB3O8KfJOR7H0eFMNO6nAsK84Zs+MFWtYbV5y6igo1Offu2r/3krTJMIC5dag1G6/eGYH0J7Sau275s0JvM4uKNV</vt:lpwstr>
  </property>
  <property fmtid="{D5CDD505-2E9C-101B-9397-08002B2CF9AE}" pid="74" name="x1ye=66">
    <vt:lpwstr>m+YG/2diQYbFm4JashMaQrhu+nLaXamJP90oeqByZxdP1Zz+fR4g3L0QqxjcUfBMjc0mKdb6xpH9dWzs0rmmdImXIw1e7gIOJYhYHn5Rcud/lzZS5tRFdmb45dYVSaUzBwBrFRr1zP+YyeOJ0SX2HvE/nMa+zewf6r4Ky1XgXCKPpAFDiE4ha4BbdAh7s7T3/52zQZZr45Z2/WSk4bSPASjGISgB61NOjZ69lNNYLaW1FIIEUM7VTKDlVqE89Jr</vt:lpwstr>
  </property>
  <property fmtid="{D5CDD505-2E9C-101B-9397-08002B2CF9AE}" pid="75" name="x1ye=67">
    <vt:lpwstr>4SFxEsIaQp2nUI3YPQVw8kF0E80q3BiiTnDMglbjuXbi1hFVndkt7CeqbCmibZ9VlpyyuAhXFZze1o3adtjwMpuaMePD6lTWlZ9dN4S2jgrV02yjqO2wqjvGvJlJFw+KESI4Ry9IRsOa9o0HW73wKwgnDn82CSaIeVHpI6I/Wn0LSZ749gf0s0oH+J7kLrD71dkvGayY+vd+P5Jvj4vC0m58IhaWuzwgtk52wexJryYfE6O3X78JBEYJtZHVSE+</vt:lpwstr>
  </property>
  <property fmtid="{D5CDD505-2E9C-101B-9397-08002B2CF9AE}" pid="76" name="x1ye=68">
    <vt:lpwstr>CTScmsDR2IL7kIXKRz8FrPsp8yX0fBa6UVsvVT2CuNIotqNSsYyckZR/EgVs7/Jmp2MG0Mbc8ifSHyCSa4C0hliM8lqtlZ0btmlu5mpbgan2c/YH7IEHQ2pZxDW5m8Ejb+ZhSDU5sQI6m3ouMArxeKZ23t8MHYMs/V1DlQxwJtx+FI+jcxIsbYh9tbWssSpGXlnwXLEjcyQocQ+Xu4fIfK9T7RhqQ2IYFliwr+TfsPG+TAat4GMUemmZhljKDwq</vt:lpwstr>
  </property>
  <property fmtid="{D5CDD505-2E9C-101B-9397-08002B2CF9AE}" pid="77" name="x1ye=69">
    <vt:lpwstr>Y1BcvVu2T30FvWonW0SCdT8SKZLsWwFiCkgVqD/GoG6/k+zmppMfxszqVLmqFfMowbV+I/+DyTT0X4aYqCNMVFmzFxQ2FYMgxE+MvgDDpV4o4iwFP+ZUfIIqNXE5h3wZGTEMwu/0sR1/6nR1Lol8+TQ8X/Drmw0VbYSLMB1v/kH7E1/T3zoJ/SnwJfUXuTeXjV/HATevgPZrf3E+KSw7q8lbK1ot8i6NvOpQi+MFbk42/AQPsxFSEfLdgtrIPLQ</vt:lpwstr>
  </property>
  <property fmtid="{D5CDD505-2E9C-101B-9397-08002B2CF9AE}" pid="78" name="x1ye=7">
    <vt:lpwstr>VHDsw44Je+DG0HJxNTwD0/iylcNCaVdutsfwf4IBeiAcdqRb79I4H0I1dP2A+3CKGyGIqCR1dlcEXb86w5K38IKee3shFNMPlzWEygYPy1L3w2lNPgHiPt9FLVIRX+Oc4y4Y+0gurHhF4Ai8vs54gGZ92i5W50ZXFHCJ+pf9cOoLFkO1EW5A5QH1KNxWbDUcOlactYKv7VWeiTFhrZW+UZk1BW+lfqrxOI5Lv1iq/ow2KTblarwheldmmMopV4h</vt:lpwstr>
  </property>
  <property fmtid="{D5CDD505-2E9C-101B-9397-08002B2CF9AE}" pid="79" name="x1ye=70">
    <vt:lpwstr>C/2YgtZ8QTkemCNJR/ZyiD52RWCE6pLoBJjUNDk/xsSu4yJwI1/M+xRv2bJQrq2DiEJwBkvB592evBG7YaKK0SvRkGgnuR1D1yb/H0dD9CcPLgTD5Do5m6A8xA8xAgneV3niD8EogMtGXRSRp3HVLNoDIIzHjgavzyDQJp0qEU+axsd/6K4I9NfjmBuxfLEdzgGACyxcfUiR/p9zo5FCcsXXPa3SV6mo61tyCYZCZSkbVuEa08QIv8zhJ2pl9XY</vt:lpwstr>
  </property>
  <property fmtid="{D5CDD505-2E9C-101B-9397-08002B2CF9AE}" pid="80" name="x1ye=71">
    <vt:lpwstr>G1hT00BS0aZ98AO+mi9du52k8B0v6P6vWFDFNedMD/V5YBOh2t0wlMNl63MTkkXnXh8ODxXyb9ZxxMt8tBiNZIy4ajLrIWbmnAGQL8G206WjAZf0yB+h7AV9bD5mv2VWKl+bgYfsqBlSiacezsFbmXS98cWO5473G80bsTHTPssfywZ5HHZC1EvFXj7pyAGphmGWKylc++f9UMiH7hLpVtxA0Ipie7keFtn048hOLpGd/zuLqXwjXKkKl8KVsil</vt:lpwstr>
  </property>
  <property fmtid="{D5CDD505-2E9C-101B-9397-08002B2CF9AE}" pid="81" name="x1ye=72">
    <vt:lpwstr>NxkpELO0eFHpWWSsb3xbszBf63X2eNtG6QSljVDmXDZSIW3L1jBCQ9cx6bEEWBxuDBXE49yCuwQl7JOKd6fvuIaAqEuQ9H5UUYCThHzk+LfLZXGY242t5XMNWcYQenXF5lqi6bDjgXBuJ8w6wXO3+jLFldlhaPyg/VSq6SyG3SZBprHm6SCm5irCdt75lMxBV+Vhx3OW0wAKS1mBpeRcjZ/wjHFr/ugoPcASrJyBBkWRcsOuJ+RT431YE9hEaY5</vt:lpwstr>
  </property>
  <property fmtid="{D5CDD505-2E9C-101B-9397-08002B2CF9AE}" pid="82" name="x1ye=73">
    <vt:lpwstr>jJaDW9deHGP/pNBzBH0GxBp81jKXyty2CEK45Mu44eHitIruhPBavra/bP5msaRBWYh/3cMszlHuAC0p3J1ca7lhZGMvBMGbm99OghxeS3yIfpKl1qzK6s2fFtvP1A5X80u8uQFNxZmgVCBHIl/N47mf5NnqrluSwFio7sln5/aJpVmMkUdNmy9IFX7jpaXyKQw/6mGu636vbo+AvRPIUOQz+/DCdpR7+HTw03S6AGDEMLduF7gS39iMUwJFx5a</vt:lpwstr>
  </property>
  <property fmtid="{D5CDD505-2E9C-101B-9397-08002B2CF9AE}" pid="83" name="x1ye=74">
    <vt:lpwstr>aILyd79ao1bxvykMQ14tDHhojMzpiwkbBUTdiRm7smCHY+FWmRsxwYmKJbYz8fCztvgGq9/EZeyZsNwwugFz0xvdipciPQXJga8XXocYzybcuc4fAB7YAmbtmM/veBZiNHLHj7VQKCFkWgM7A8r2v1M1uTZNUV0VLx9e9IQddP45UlmxYxmwFnEvvUueJDY5fE0kKn/BAhA/F82g91TBH27u+q/HR4uz5tRkw7zEmiVxpsPvPmRij6SSMAIdw5t</vt:lpwstr>
  </property>
  <property fmtid="{D5CDD505-2E9C-101B-9397-08002B2CF9AE}" pid="84" name="x1ye=75">
    <vt:lpwstr>NmCvpgcaY2miDkiw2ZWRbEiqvDEWoWfnZ9uO5E12wLgseBbfeZ6bhElwhMOYZKlIs0RsFPawG8qLK82Jr69WPAS9Gc4/u4sE7ZeVPrqIjbvNQectsapFPxIVXBrfKtK8PrKLEU7U83CKEUnvspYwf3ZbicARck/nZ1cwAqmdws2hqqQgQFh/AL8gHwgKSyMVCn75GBwtVL/Y68Ehp9Wnq/VZXHl9i6Wxc27D82vuOrb4oHjD4aHbbMiK6ram+Xr</vt:lpwstr>
  </property>
  <property fmtid="{D5CDD505-2E9C-101B-9397-08002B2CF9AE}" pid="85" name="x1ye=76">
    <vt:lpwstr>NK9N5mtxjy8KwjS/061Qb6s12KbvOFblajmWPmtb6nFuespvRH4oHs6FmAF13M/WtHFvFSL9IXOWUWecHhMUddSQG3gxkW6Fut4RcpFro4ibaM9gFS/hy3eJ1D6+usz4Yb07WexZzSMCT759bGxEoNkoa+n7ltgItAMfUSc+O9S5ph2iF/XhuWD0EuoY+Fzi7U+UYoVaInReSHpR37rchuIhVZ/16JzPaBP05NGk1dgNoOZ2GSF+hiMFcHFs/E7</vt:lpwstr>
  </property>
  <property fmtid="{D5CDD505-2E9C-101B-9397-08002B2CF9AE}" pid="86" name="x1ye=77">
    <vt:lpwstr>j9mzxXIxHe3HxlqUJLiRL9NOkRP6IhQG2LXl5zG3CFcOIBQjMfSNbsy2Ar8sXUEF5M2KszOy2AjRBunLH0cvAUlKB0I3uhvw73mjfQMsLy+S7QPQGYrCTGbO1BPZkOOEs4Hd231oKOiJtHT7HUvwRqmM91oWy+ofgiBfLQ+FH48V2eIpN+fqO/4HZ60uEpZLtSVm7K9uZYVg9GvlFTBJDcwgFjGfLbuVqgzpizwX7tk3VPnXOGw3/UUsYU48gN8</vt:lpwstr>
  </property>
  <property fmtid="{D5CDD505-2E9C-101B-9397-08002B2CF9AE}" pid="87" name="x1ye=78">
    <vt:lpwstr>pbHc7hBAXtggnE50LcXjN1a4nEUeTGetzb7/ytBZkCmj/NmYai/zhfnI8APSsg6o+Yqp4Hn0uewuH0qPBC85FteeiWHXdYjTLlPYwFfXREQgxCVsBzfuJCnlDrzLLwiw168+97Z/TGhzWj2fDbyMxaA3z+LEks69HE5aqKbhOCFVeey2nZSleJHIYmlaLNzRIYgyyeWox5yjxJab5IUa11iWQPOJfYYgQd+1SSszxv560sltwZHlY21dlicFn4c</vt:lpwstr>
  </property>
  <property fmtid="{D5CDD505-2E9C-101B-9397-08002B2CF9AE}" pid="88" name="x1ye=79">
    <vt:lpwstr>LLQmsS1gL6MtpRLJwx2R6sIVqdjob1xoSeCMQC5uXpsfHa+TwfOTWLuR0nji5sEiWczMkmk1XzD9FFc3rEZgb3WPC6D6TzCm7sF0CC6+wLNIB2lFd5kQjF9SaMtBX9dC26ZIA2beRVPOR0VOLa2MgP4JRfAcecX9t77+662RkDp5Pgo2lvthfxD66vFZ65CHGNZP9OaN42ZKLSMxFFOVlympo9xR46nSSmxAc0XTKI75ZRZ0/EF7rTKTg8qr+uj</vt:lpwstr>
  </property>
  <property fmtid="{D5CDD505-2E9C-101B-9397-08002B2CF9AE}" pid="89" name="x1ye=8">
    <vt:lpwstr>JqSEAMwPQRazTwsVRpwDodmH2F3rrT7+Q11ilzTQYL4X+4sZapyuAtTKdd6zWgDFaSz8JcAQrxoRFRRt7/jbnhdjGkC2gORtu0/AHPMUj/SPHpHsfirEr+hOgNiwK6dog3M8LhIAaCMpfwgGJ/PttKJXqyEFTdPvadXQTJcowylYG5AQ634+L1L9Fnf40ZgVeOEDbDVDdBGHk6tCs2vnASfRJhT54SNV2hXz/ZMaY5QbCXJWjxGEFvEoZo1i5Ri</vt:lpwstr>
  </property>
  <property fmtid="{D5CDD505-2E9C-101B-9397-08002B2CF9AE}" pid="90" name="x1ye=80">
    <vt:lpwstr>TfJHhyyJ0roM9Mq0GaiXD4cZH02VLmnJz/yQRhy8X84vHYs7DrmTPwjOg9bgpMF5StrIABAnVRwJmIJ1kU1Fr2XaWZn2slLCJ1VPdqan5jM77MUaCGEdqv9VEDjzCSFt5Ztv1sJ/M5wfZCKK53rhYyUclE97IyHV1pSW+idUIUvgOUKWcHQdV1VXmgC4OzHWW0+XWj98W+wulJf+o/oXRckox7501G9ECTDAC+UKVrWGIXjb1Jw7yYA2rGLtGJy</vt:lpwstr>
  </property>
  <property fmtid="{D5CDD505-2E9C-101B-9397-08002B2CF9AE}" pid="91" name="x1ye=81">
    <vt:lpwstr>i9VOjAVNV3jY5DaaAWHfmAHn6JGO0IFOSHk4aBEzDSlLJWpG3plfUkYq7x1e30wMHVeBS4scNH10OhVMlgOe+2tyQgJL9SCjmx622nvgw3p8ZRkbFznZT++XulU+2oHZEuD5fZPmAom6I4QdD1I1GaqpOmmgH8lKpS8ggAyChTaYDJ8LzA11zzf7WpMq2ZNYPEZSwQIXC90uGJWJVr1+Cy6lgVXhsGo6X2wT7lxrbD5qRGcIRBDaaeOiS+tRlR9</vt:lpwstr>
  </property>
  <property fmtid="{D5CDD505-2E9C-101B-9397-08002B2CF9AE}" pid="92" name="x1ye=82">
    <vt:lpwstr>+j+3Bma/QNuHHyIwWZEaQCMEAksoVhE58maQ90l2XDOOtUWA8pFXdKPKAUFRWdUSoX94nZ+MMfd7Kd5EQHNIcJ5DDFHP3T26yuIwEXHlZEhDKj5CK24574esLSs4sy7zb4RIGcik5qEiHId4Ybrnla3iXvMP0wWEgSZ9B3C+vWSjp1Kx8yF+GWNd2JLr37CAoYFEHxm7/yY+3EiMILb/i54B6B0K5abrE/BQ1Xie0LyT9+3Hlu8gplLLr5Rzmhu</vt:lpwstr>
  </property>
  <property fmtid="{D5CDD505-2E9C-101B-9397-08002B2CF9AE}" pid="93" name="x1ye=83">
    <vt:lpwstr>GXGputU+EroEoGEgJk0hM+pLPmG2Rc1MLYVmpSsAEzD1+nW0cU2CHaCpDmPbkNWLdnIKoXGkfLMwI6uTZ/OXVgQJP2Smu40nxBbss3hjEuIb+2JOcgYSpXwd/wk4xB0MUFY0t/jWpt9tb/zCJ7NPbyac0QN77kxBjZhBbv49/qswJm8gxcc0A5ujDNGdMSoM3t3aWiVz14CM2wLSdhzi1SBQdu62/4c35/qJ9uhiSeB0r2uGh+iBQSB3Tilfavq</vt:lpwstr>
  </property>
  <property fmtid="{D5CDD505-2E9C-101B-9397-08002B2CF9AE}" pid="94" name="x1ye=84">
    <vt:lpwstr>gOtKQwqusuJYLurU1aEczD7QqLkaFjvMK1atz8AJ9ebCazmzQ2OdgnyC4VY3bRMK3j5d0HDtd6sR87lle95YpVP09tYOs5g527JFK1NORmkD371f2zG+d5RQYKaK92T8gQj78FmXsgFQpXo1ZWZepJbl4I+FDtyeJq9HXXSodJk7aSqeCSOLTKMbrI25y24vaC5FjeNt4tn0loMcWr/GldfEUemZOhoF3vvqs4CsQgEGKX1JgqriRNA3OHhGg1M</vt:lpwstr>
  </property>
  <property fmtid="{D5CDD505-2E9C-101B-9397-08002B2CF9AE}" pid="95" name="x1ye=85">
    <vt:lpwstr>agpuC3edDZXrx5vKTJNqRjMQIOBJ+nyoTvKB3HQJ1aROvKoTYNj+LHTrIS/sklc5PsgXTCfNR5lAXFsUvRaPC6Cv7Cj6Ew7bzHGmigMtWz+xMBirXSUlD0mTzYmOYux/MuWHxh0TVB6TAgV4YpCkSnMOPjkZZ4/G4LUABL9IchtxAvEKGyOvGlq+VcCMSXcWQGdx8xn4qHYLMRmt28Rk7eZnStdhDO48b9CvS0LfTDoRm5M58Ht8/36UUSVZrz/</vt:lpwstr>
  </property>
  <property fmtid="{D5CDD505-2E9C-101B-9397-08002B2CF9AE}" pid="96" name="x1ye=86">
    <vt:lpwstr>IdGRcqQ5meuVzEbMZr30e+sTCizud1R8a43q8e9dV7OYxfn9qQURKlxY4p8O5UTrKkVwUyrk+4ulSMD1X1oWaXVF3duDMwUxMn1aQOz/oP6j4ZUwquJ56muCTAwzbdh0spzpa6keFs7ahgTi9urXDoZnxk78Nk7IHKgnlR1ky43p23gVCfVIyRVcXuJoiSKuj6x4CNGzRewl18+hCnMSsu0MG53puvBHNydpb6AxMT2TcYEcTEJIlQqAt3a58q7</vt:lpwstr>
  </property>
  <property fmtid="{D5CDD505-2E9C-101B-9397-08002B2CF9AE}" pid="97" name="x1ye=87">
    <vt:lpwstr>eYN2lvuqLtoBHyrNqIfjSYjkbQSdqnCeSPae8EbWe6z9hc2zZDnb0XDGagJIipNtXgiLl5gkuzPe7ZkTT23m2e3lAMq6N39ul913+uvLhsdE+bwwZRHT2zR21fnZ2Vq7dcupGcRmis3gET0l485BE98BZduRKrUIeddj/+WX7Y8L2CIRf+7AfwHcWjC0Lx6PZDQIhXIbn+xk3H917w5FNaJ8idOQOi2+q8j1ln06y3XAhq2QlSvap04lK0wsr74</vt:lpwstr>
  </property>
  <property fmtid="{D5CDD505-2E9C-101B-9397-08002B2CF9AE}" pid="98" name="x1ye=88">
    <vt:lpwstr>hqwPr+m55BLk0tinZb9vqZJsmIzXgNGuEiX1AGjGWyBJgUj7XHwI9b4NdaRlPtx6fO9Cy2tJJuw7uh+HskfdlM37Mttd3mDNhTt+uzKzPQthqp/UsNptZdhB1TDqNMFrqCZ8ZX4z5tB81FHYLsad68FiSuvHWyGsl3gICTsYdOKFPQ0MnboW/z7zJ48wk+RkbHU0WOb6ZOWGmsgjCZ5zSXQVsS0bI2zVYpkfV57B+xiOdp723y1f5QqWkdrzs7w</vt:lpwstr>
  </property>
  <property fmtid="{D5CDD505-2E9C-101B-9397-08002B2CF9AE}" pid="99" name="x1ye=89">
    <vt:lpwstr>61Vv7vz39BsiEJ+4Ez1n/6y/0kfIGiJMTKV6B27Y51IRy+eAyFGX5I3KroUIryH6mZb5oUxhtJYq2VI7WFUHSrsChXqobx0v8+BP/eHu/TEAA595JKosp9HKkNn4YL/xq5KizawgZUlxKDzb2eJXB7YLS07VzI4CoIT3H8GyNRuQLBHGUgNs7O+6CRUVJWhMgJCK0BGnSS8pmx4VTgvw6ahIE41817wpA+YUByVPTem1JxMSOiL9GaJqwQtmNOx</vt:lpwstr>
  </property>
  <property fmtid="{D5CDD505-2E9C-101B-9397-08002B2CF9AE}" pid="100" name="x1ye=9">
    <vt:lpwstr>Ma+ptLBUeAnGHLwNl3Rhe8Pu5OguKPTTLnN/8Ogj0S37sCEGygTpYE9N7bET+DvWvK+1zrLgJv3klZAbgL8logA6dIp+dI7TiOPH74Gs+Q5nxAIyzCBosRT4KPGg2ER7CNC8TeuFzCAbtw6LyFRKKjt4N1xMfnPHTWsz6fL8XlJtPt7KSHbMOnW9rFQO1uCr+/gKQcw4Ba8Y43tF4YZH5w08c8Tl3pEL7Ik/MBNQLsCo4mlOVIEX3hpE+P28153</vt:lpwstr>
  </property>
  <property fmtid="{D5CDD505-2E9C-101B-9397-08002B2CF9AE}" pid="101" name="x1ye=90">
    <vt:lpwstr>XFRZWg6WmNPEbl/sX9FC9bNlaikirQu47I5Xk+PI8WU9M0tJsNFtsTK5fqow3q7n0WXFiEIIXu/J2d0/RJ1NS1QBJrj0P016ztXuxCtLjVjYpd+tqs/THInRvh6oeyM1GRp3abXLwG/IWMrXRg3Umfg+RsAKVq8NaRXMi/CNOzplWjWc3Hpk4bHBW9sHhj/KBRtoRPjTeHKAGY0u/z8CJbSzPTvTg3cCTcfPfnLgkVHX6oqg21aUlkqYvS16i6b</vt:lpwstr>
  </property>
  <property fmtid="{D5CDD505-2E9C-101B-9397-08002B2CF9AE}" pid="102" name="x1ye=91">
    <vt:lpwstr>R+ASbXWHwCHTUT84t+qPV3dr70luY5NjK4+2MPHlGz48ato93rmUZ9o9YCXqjuNFskUjkXyRuJ1ezjPePPSKYGT7cAs5eusNYp9Q8fjoDBAq+bxcGfs3kAphmXdbH61FhHnWadNSiWD48fAmMq8ZSfYKU678BF+2aFL1oZljqQFIVzeX6Fwz8aLwknzf9RjI4aW2BqQi4WoZjhBbUXZaPCXpipaA+7TiL/JgZ7tscK2/kW/43437woPuXi4oXI9</vt:lpwstr>
  </property>
  <property fmtid="{D5CDD505-2E9C-101B-9397-08002B2CF9AE}" pid="103" name="x1ye=92">
    <vt:lpwstr>U4K+RT6aeZKEkdxiyB324t/fBPdNVENTQX2itTdvmnUhIjc6q/ih06T6R3RVPaP6dwD+rmqrq8kliQ7B8jnZuaJJDSjrE36ZltT3SEpZjhO17vFLV+9j0sey1G0uCBmU/PKHq1i6qZ0FgM6KjneGztKIa9/bEbffJEuOavmy8s0cuSgXxw9lOyMbmy+gcp5eRkE2c8kmqCCeaeQy119pwlSPRIy8rIdwTfnnOuU4AnpepiQp2yN3n53LLT7Lhlg</vt:lpwstr>
  </property>
  <property fmtid="{D5CDD505-2E9C-101B-9397-08002B2CF9AE}" pid="104" name="x1ye=93">
    <vt:lpwstr>Zr/TyXMSlFqrLPf7SirF43HpSmtR8aE/13s/PMWrKBWZqKm3pHtmDF5lX4YIgOAQBZhRA4Q0klfaJTgAfB9UO4khmPfZ2diOJ5fGTIHtcydCMJ4x75ceZytM778F5EIrYSs8C72LrKTaRsKeDn3JSsAnPcH3pH9mLBIShYtqvme6bH1b6oT9/L3gl0Y+Tuy8lTzq5ucXOiaz1ugG+bdHUPnjdKMNTtJbL4h0Pp+v+usw+CFayAwDvIaUQOBj+AN</vt:lpwstr>
  </property>
  <property fmtid="{D5CDD505-2E9C-101B-9397-08002B2CF9AE}" pid="105" name="x1ye=94">
    <vt:lpwstr>GbhdCXv3YaJ51tRdoVIlBY3NuU5F+Fid0GJvm8JxW3ThQyV75eKr3imYlxYnbVTk0HmzA+CDZ1+6Kqjnx/CWMGPkCPyxcQtYEjmvSkv3LzNbRAdbbDgK1Mb6W9GrD6B3eIwNb05R6NXTEYUnn7mekuEYZr1kjKFMXD3ejM10KcuDE/bgkIrcYuaE3s9jcR2N5wP7UliOrQrT9yD0pfNCaQKkcCMPa3Nl8eq02u/ZnwY1CaykJm5RP+91mIrKjrn</vt:lpwstr>
  </property>
  <property fmtid="{D5CDD505-2E9C-101B-9397-08002B2CF9AE}" pid="106" name="x1ye=95">
    <vt:lpwstr>Qa5GTdMKXZxgQhof0PswxWy7QfXrsZutsb8xjBethUYzTfZ65Afr0s+ntXVbCipIo9eqcrbirqARWXzqRjN3tt46idc7C3/CkyvlDHbBB45y6FdEsq+m5dLpC3FjzP2SK8xFaESKMJ4Xke2nkFhV8r4JYaJwb7P1V+mlHwxC1VtQL8ZW1Qy8uUrB0AHjIEHkNYoFJ/WCLCVQtm8DjwTbafc6/NuPDQyK5YcLs2oedagcHDMxWRaBOFVbVI2dpuF</vt:lpwstr>
  </property>
  <property fmtid="{D5CDD505-2E9C-101B-9397-08002B2CF9AE}" pid="107" name="x1ye=96">
    <vt:lpwstr>gvxzf21luoGmybxSB6wFOQY7PyRtt3n0RjD/fVPQmJDeUEA2irFpzO7P4xrmnG/zkqITiM4Uqc1XOzMKRH3Lz5ax2+0d0yxO2SH9IMNw2uKLYk0mVqf4vYFheMIFlCyOhvLrMj87fqHLx4fPyUZ73a1dtSgMqYaRj0TtphJ4lJM3HzP82mkiEdFAZRybmyggBZPBBihxQ+krYeaka3QmlugyUmXmiyF24Qo1leBrX4xbSEwRpT0cdqhOaB/+q7T</vt:lpwstr>
  </property>
  <property fmtid="{D5CDD505-2E9C-101B-9397-08002B2CF9AE}" pid="108" name="x1ye=97">
    <vt:lpwstr>4nDLD5UppGpxNtdlUWrzAgghUXxQ7Ev/96CnDX1r9tpPFX2ejj0sK/F423Dbwd3aUGXzkILDFelkrYuMWTZafa2WqzfricfD1s7Or+eUTzoA+7lOnHE+DMh567EZ9nXr/9YpARVR83BnwGSpAGpESMxbv4MPvqLbHrr2qYH8+LT21P5Cc8mvO4PnAExQmZa7lo4Y2fosD+PLnA0o9Fe8jA/Gfhr2xNS43boU+B2lcEs8AIsF7kAvqi0YBb4NdW7</vt:lpwstr>
  </property>
  <property fmtid="{D5CDD505-2E9C-101B-9397-08002B2CF9AE}" pid="109" name="x1ye=98">
    <vt:lpwstr>kUR66/5pR+sq8MggeQfVYV/cRLCqPFtb1HACjv7P7iedQc4vxWC596XaJe/gh/cVa916GyVHbSXk+W6A3+IIE2IqtAWRhkQI/WqjdgQySobcx9uy4tpT2EC1brzZgfcxnxuZ3O2TFRc73LrrUj6OgAphnQ+n66n9815fRZcO7yPN2vEjR5icUKguKEjFWfMQAGMQ2KfOps9WnRVOAjGuosx3ArihGCFCW+9crsm5msAGzebl+Pal/EHXy1wE3V6</vt:lpwstr>
  </property>
  <property fmtid="{D5CDD505-2E9C-101B-9397-08002B2CF9AE}" pid="110" name="x1ye=99">
    <vt:lpwstr>7XBawcxY/aVLkNPuG+6FBBgnMQnxIG3bED+AQRBBqmWhS4pEFqVP9sUdCmlmPMu+1Txc8iUsBP3FyP7koNzPYztT4B/DurDZgqmkW7vJWstLNnuf8YNlkg2ydsITzClJGwIwa7AzsAkD6P4ibwH2oKPo6V8OEAZDlcsNsICh1cwLEKrzJ/P3v60MsNPXB6TIvHnFgVaGqHCJq+C5XhJALO801yBLvslz7bjfKObdB5SvoslDqJFXVwV1oU60enD</vt:lpwstr>
  </property>
</Properties>
</file>